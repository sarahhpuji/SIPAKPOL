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8BA85" w14:textId="6A6827A0" w:rsidR="00234B8C" w:rsidRDefault="008347DB" w:rsidP="002175DA">
      <w:pPr>
        <w:spacing w:before="29"/>
        <w:ind w:right="75"/>
        <w:jc w:val="center"/>
        <w:rPr>
          <w:b/>
          <w:spacing w:val="-2"/>
          <w:sz w:val="28"/>
          <w:szCs w:val="24"/>
        </w:rPr>
      </w:pPr>
      <w:r w:rsidRPr="00C349D9">
        <w:rPr>
          <w:b/>
          <w:spacing w:val="1"/>
          <w:sz w:val="28"/>
          <w:szCs w:val="24"/>
        </w:rPr>
        <w:t>S</w:t>
      </w:r>
      <w:r w:rsidRPr="00C349D9">
        <w:rPr>
          <w:b/>
          <w:sz w:val="28"/>
          <w:szCs w:val="24"/>
        </w:rPr>
        <w:t>U</w:t>
      </w:r>
      <w:r w:rsidRPr="00C349D9">
        <w:rPr>
          <w:b/>
          <w:spacing w:val="-1"/>
          <w:sz w:val="28"/>
          <w:szCs w:val="24"/>
        </w:rPr>
        <w:t>R</w:t>
      </w:r>
      <w:r w:rsidRPr="00C349D9">
        <w:rPr>
          <w:b/>
          <w:sz w:val="28"/>
          <w:szCs w:val="24"/>
        </w:rPr>
        <w:t xml:space="preserve">AT </w:t>
      </w:r>
      <w:r w:rsidR="002175DA">
        <w:rPr>
          <w:b/>
          <w:spacing w:val="-2"/>
          <w:sz w:val="28"/>
          <w:szCs w:val="24"/>
        </w:rPr>
        <w:t>PERMOHONAN VALIDASI KARYA ILMIAH</w:t>
      </w:r>
    </w:p>
    <w:p w14:paraId="38C5093B" w14:textId="79FFE9AE" w:rsidR="002175DA" w:rsidRDefault="002175DA" w:rsidP="002175DA">
      <w:pPr>
        <w:spacing w:before="29"/>
        <w:ind w:right="75"/>
        <w:jc w:val="center"/>
        <w:rPr>
          <w:b/>
          <w:sz w:val="24"/>
          <w:szCs w:val="24"/>
        </w:rPr>
      </w:pPr>
    </w:p>
    <w:p w14:paraId="69B4C2D3" w14:textId="4C126796" w:rsidR="002175DA" w:rsidRDefault="002175DA" w:rsidP="002175DA">
      <w:pPr>
        <w:spacing w:before="29"/>
        <w:ind w:left="142" w:right="75"/>
        <w:jc w:val="both"/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5945">
        <w:rPr>
          <w:sz w:val="24"/>
          <w:szCs w:val="24"/>
        </w:rPr>
        <w:t>V</w:t>
      </w:r>
      <w:r>
        <w:rPr>
          <w:sz w:val="24"/>
          <w:szCs w:val="24"/>
        </w:rPr>
        <w:t>alidasi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5945">
        <w:rPr>
          <w:sz w:val="24"/>
          <w:szCs w:val="24"/>
        </w:rPr>
        <w:t>K</w:t>
      </w:r>
      <w:r>
        <w:rPr>
          <w:sz w:val="24"/>
          <w:szCs w:val="24"/>
        </w:rPr>
        <w:t>arya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5945">
        <w:rPr>
          <w:sz w:val="24"/>
          <w:szCs w:val="24"/>
        </w:rPr>
        <w:t>I</w:t>
      </w:r>
      <w:r>
        <w:rPr>
          <w:sz w:val="24"/>
          <w:szCs w:val="24"/>
        </w:rPr>
        <w:t>lmiah</w:t>
      </w:r>
      <w:proofErr w:type="spellEnd"/>
    </w:p>
    <w:p w14:paraId="20B28CA3" w14:textId="7BF516C5" w:rsidR="002175DA" w:rsidRDefault="002175DA" w:rsidP="002175DA">
      <w:pPr>
        <w:spacing w:before="29"/>
        <w:ind w:left="142" w:right="75"/>
        <w:jc w:val="both"/>
        <w:rPr>
          <w:sz w:val="24"/>
          <w:szCs w:val="24"/>
        </w:rPr>
      </w:pPr>
      <w:r>
        <w:rPr>
          <w:sz w:val="24"/>
          <w:szCs w:val="24"/>
        </w:rPr>
        <w:t>Lampiran</w:t>
      </w:r>
      <w:r>
        <w:rPr>
          <w:sz w:val="24"/>
          <w:szCs w:val="24"/>
        </w:rPr>
        <w:tab/>
        <w:t xml:space="preserve">: 1 </w:t>
      </w:r>
      <w:proofErr w:type="spellStart"/>
      <w:r>
        <w:rPr>
          <w:sz w:val="24"/>
          <w:szCs w:val="24"/>
        </w:rPr>
        <w:t>Berkas</w:t>
      </w:r>
      <w:proofErr w:type="spellEnd"/>
    </w:p>
    <w:p w14:paraId="04778D37" w14:textId="79711E04" w:rsidR="002175DA" w:rsidRDefault="002175DA" w:rsidP="002175DA">
      <w:pPr>
        <w:spacing w:before="29"/>
        <w:ind w:left="142" w:right="75"/>
        <w:jc w:val="both"/>
        <w:rPr>
          <w:sz w:val="24"/>
          <w:szCs w:val="24"/>
        </w:rPr>
      </w:pPr>
    </w:p>
    <w:p w14:paraId="473E5D40" w14:textId="77777777" w:rsidR="002175DA" w:rsidRDefault="002175DA" w:rsidP="002175DA">
      <w:pPr>
        <w:spacing w:before="29"/>
        <w:ind w:left="142" w:right="7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. </w:t>
      </w:r>
    </w:p>
    <w:p w14:paraId="2828F245" w14:textId="122C85DC" w:rsidR="002175DA" w:rsidRDefault="002175DA" w:rsidP="002175DA">
      <w:pPr>
        <w:spacing w:before="29"/>
        <w:ind w:left="142" w:right="7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Pusat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Pengabdian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Masyarakat </w:t>
      </w:r>
    </w:p>
    <w:p w14:paraId="3959C014" w14:textId="5E5C04A0" w:rsidR="002175DA" w:rsidRDefault="002175DA" w:rsidP="002175DA">
      <w:pPr>
        <w:spacing w:before="29"/>
        <w:ind w:left="142" w:right="7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Politeknik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Ketapang</w:t>
      </w:r>
      <w:proofErr w:type="spellEnd"/>
    </w:p>
    <w:p w14:paraId="75817639" w14:textId="02A163F8" w:rsidR="002175DA" w:rsidRDefault="002175DA" w:rsidP="002175DA">
      <w:pPr>
        <w:spacing w:before="29"/>
        <w:ind w:left="142" w:right="75"/>
        <w:jc w:val="both"/>
        <w:rPr>
          <w:sz w:val="24"/>
          <w:szCs w:val="24"/>
        </w:rPr>
      </w:pPr>
    </w:p>
    <w:p w14:paraId="0484CCEE" w14:textId="79528A3E" w:rsidR="002175DA" w:rsidRDefault="002175DA" w:rsidP="002175DA">
      <w:pPr>
        <w:spacing w:before="29"/>
        <w:ind w:left="142" w:right="7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 xml:space="preserve">, </w:t>
      </w:r>
    </w:p>
    <w:p w14:paraId="5D0864A5" w14:textId="1E21CCF3" w:rsidR="00234B8C" w:rsidRPr="00C349D9" w:rsidRDefault="002175DA" w:rsidP="00850C68">
      <w:pPr>
        <w:ind w:left="142" w:firstLine="578"/>
        <w:jc w:val="both"/>
        <w:rPr>
          <w:sz w:val="26"/>
          <w:szCs w:val="26"/>
        </w:rPr>
      </w:pPr>
      <w:proofErr w:type="spell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kepentingan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penetapan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 w:rsidR="00D50DBF">
        <w:rPr>
          <w:sz w:val="24"/>
          <w:szCs w:val="24"/>
        </w:rPr>
        <w:t xml:space="preserve"> </w:t>
      </w:r>
      <w:proofErr w:type="spellStart"/>
      <w:r w:rsidR="00340845">
        <w:rPr>
          <w:sz w:val="24"/>
          <w:szCs w:val="24"/>
        </w:rPr>
        <w:t>Lektor</w:t>
      </w:r>
      <w:proofErr w:type="spellEnd"/>
      <w:r w:rsidR="00340845">
        <w:rPr>
          <w:sz w:val="24"/>
          <w:szCs w:val="24"/>
        </w:rPr>
        <w:t>.</w:t>
      </w:r>
    </w:p>
    <w:p w14:paraId="2609F019" w14:textId="0A05FF89" w:rsidR="00234B8C" w:rsidRDefault="008347DB" w:rsidP="00850C68">
      <w:pPr>
        <w:ind w:left="100" w:firstLine="620"/>
        <w:rPr>
          <w:sz w:val="24"/>
          <w:szCs w:val="24"/>
        </w:rPr>
      </w:pPr>
      <w:r w:rsidRPr="00C349D9">
        <w:rPr>
          <w:sz w:val="24"/>
          <w:szCs w:val="24"/>
        </w:rPr>
        <w:t>Y</w:t>
      </w:r>
      <w:r w:rsidRPr="00C349D9">
        <w:rPr>
          <w:spacing w:val="-1"/>
          <w:sz w:val="24"/>
          <w:szCs w:val="24"/>
        </w:rPr>
        <w:t>a</w:t>
      </w:r>
      <w:r w:rsidRPr="00C349D9">
        <w:rPr>
          <w:spacing w:val="2"/>
          <w:sz w:val="24"/>
          <w:szCs w:val="24"/>
        </w:rPr>
        <w:t>n</w:t>
      </w:r>
      <w:r w:rsidRPr="00C349D9">
        <w:rPr>
          <w:sz w:val="24"/>
          <w:szCs w:val="24"/>
        </w:rPr>
        <w:t>g</w:t>
      </w:r>
      <w:r w:rsidRPr="00C349D9">
        <w:rPr>
          <w:spacing w:val="-2"/>
          <w:sz w:val="24"/>
          <w:szCs w:val="24"/>
        </w:rPr>
        <w:t xml:space="preserve"> </w:t>
      </w:r>
      <w:proofErr w:type="spellStart"/>
      <w:r w:rsidRPr="00C349D9">
        <w:rPr>
          <w:sz w:val="24"/>
          <w:szCs w:val="24"/>
        </w:rPr>
        <w:t>b</w:t>
      </w:r>
      <w:r w:rsidRPr="00C349D9">
        <w:rPr>
          <w:spacing w:val="-1"/>
          <w:sz w:val="24"/>
          <w:szCs w:val="24"/>
        </w:rPr>
        <w:t>e</w:t>
      </w:r>
      <w:r w:rsidRPr="00C349D9">
        <w:rPr>
          <w:sz w:val="24"/>
          <w:szCs w:val="24"/>
        </w:rPr>
        <w:t>rt</w:t>
      </w:r>
      <w:r w:rsidRPr="00C349D9">
        <w:rPr>
          <w:spacing w:val="-1"/>
          <w:sz w:val="24"/>
          <w:szCs w:val="24"/>
        </w:rPr>
        <w:t>a</w:t>
      </w:r>
      <w:r w:rsidRPr="00C349D9">
        <w:rPr>
          <w:sz w:val="24"/>
          <w:szCs w:val="24"/>
        </w:rPr>
        <w:t>n</w:t>
      </w:r>
      <w:r w:rsidRPr="00C349D9">
        <w:rPr>
          <w:spacing w:val="2"/>
          <w:sz w:val="24"/>
          <w:szCs w:val="24"/>
        </w:rPr>
        <w:t>d</w:t>
      </w:r>
      <w:r w:rsidRPr="00C349D9">
        <w:rPr>
          <w:sz w:val="24"/>
          <w:szCs w:val="24"/>
        </w:rPr>
        <w:t>a</w:t>
      </w:r>
      <w:proofErr w:type="spellEnd"/>
      <w:r w:rsidRPr="00C349D9">
        <w:rPr>
          <w:spacing w:val="-1"/>
          <w:sz w:val="24"/>
          <w:szCs w:val="24"/>
        </w:rPr>
        <w:t xml:space="preserve"> </w:t>
      </w:r>
      <w:proofErr w:type="spellStart"/>
      <w:r w:rsidRPr="00C349D9">
        <w:rPr>
          <w:sz w:val="24"/>
          <w:szCs w:val="24"/>
        </w:rPr>
        <w:t>ta</w:t>
      </w:r>
      <w:r w:rsidRPr="00C349D9">
        <w:rPr>
          <w:spacing w:val="2"/>
          <w:sz w:val="24"/>
          <w:szCs w:val="24"/>
        </w:rPr>
        <w:t>n</w:t>
      </w:r>
      <w:r w:rsidRPr="00C349D9">
        <w:rPr>
          <w:spacing w:val="-2"/>
          <w:sz w:val="24"/>
          <w:szCs w:val="24"/>
        </w:rPr>
        <w:t>g</w:t>
      </w:r>
      <w:r w:rsidRPr="00C349D9">
        <w:rPr>
          <w:spacing w:val="-1"/>
          <w:sz w:val="24"/>
          <w:szCs w:val="24"/>
        </w:rPr>
        <w:t>a</w:t>
      </w:r>
      <w:r w:rsidRPr="00C349D9">
        <w:rPr>
          <w:sz w:val="24"/>
          <w:szCs w:val="24"/>
        </w:rPr>
        <w:t>n</w:t>
      </w:r>
      <w:proofErr w:type="spellEnd"/>
      <w:r w:rsidRPr="00C349D9">
        <w:rPr>
          <w:sz w:val="24"/>
          <w:szCs w:val="24"/>
        </w:rPr>
        <w:t xml:space="preserve"> di</w:t>
      </w:r>
      <w:r w:rsidRPr="00C349D9">
        <w:rPr>
          <w:spacing w:val="3"/>
          <w:sz w:val="24"/>
          <w:szCs w:val="24"/>
        </w:rPr>
        <w:t xml:space="preserve"> </w:t>
      </w:r>
      <w:proofErr w:type="spellStart"/>
      <w:r w:rsidRPr="00C349D9">
        <w:rPr>
          <w:sz w:val="24"/>
          <w:szCs w:val="24"/>
        </w:rPr>
        <w:t>b</w:t>
      </w:r>
      <w:r w:rsidRPr="00C349D9">
        <w:rPr>
          <w:spacing w:val="-1"/>
          <w:sz w:val="24"/>
          <w:szCs w:val="24"/>
        </w:rPr>
        <w:t>a</w:t>
      </w:r>
      <w:r w:rsidRPr="00C349D9">
        <w:rPr>
          <w:sz w:val="24"/>
          <w:szCs w:val="24"/>
        </w:rPr>
        <w:t>w</w:t>
      </w:r>
      <w:r w:rsidRPr="00C349D9">
        <w:rPr>
          <w:spacing w:val="-1"/>
          <w:sz w:val="24"/>
          <w:szCs w:val="24"/>
        </w:rPr>
        <w:t>a</w:t>
      </w:r>
      <w:r w:rsidRPr="00C349D9">
        <w:rPr>
          <w:sz w:val="24"/>
          <w:szCs w:val="24"/>
        </w:rPr>
        <w:t>h</w:t>
      </w:r>
      <w:proofErr w:type="spellEnd"/>
      <w:r w:rsidRPr="00C349D9">
        <w:rPr>
          <w:sz w:val="24"/>
          <w:szCs w:val="24"/>
        </w:rPr>
        <w:t xml:space="preserve"> </w:t>
      </w:r>
      <w:proofErr w:type="spellStart"/>
      <w:r w:rsidRPr="00C349D9">
        <w:rPr>
          <w:sz w:val="24"/>
          <w:szCs w:val="24"/>
        </w:rPr>
        <w:t>ini</w:t>
      </w:r>
      <w:proofErr w:type="spellEnd"/>
      <w:r w:rsidRPr="00C349D9">
        <w:rPr>
          <w:sz w:val="24"/>
          <w:szCs w:val="24"/>
        </w:rPr>
        <w:t>:</w:t>
      </w:r>
    </w:p>
    <w:tbl>
      <w:tblPr>
        <w:tblStyle w:val="TableGrid"/>
        <w:tblW w:w="96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1"/>
        <w:gridCol w:w="283"/>
        <w:gridCol w:w="5477"/>
      </w:tblGrid>
      <w:tr w:rsidR="00C86520" w:rsidRPr="00C86520" w14:paraId="59C3867E" w14:textId="77777777" w:rsidTr="00850C68">
        <w:tc>
          <w:tcPr>
            <w:tcW w:w="3861" w:type="dxa"/>
          </w:tcPr>
          <w:p w14:paraId="30475474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B7FBF9B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2EE67281" w14:textId="166317AA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6520" w:rsidRPr="00C86520" w14:paraId="2147F710" w14:textId="77777777" w:rsidTr="00850C68">
        <w:tc>
          <w:tcPr>
            <w:tcW w:w="3861" w:type="dxa"/>
          </w:tcPr>
          <w:p w14:paraId="3D0B827D" w14:textId="7A22E0F9" w:rsidR="00C86520" w:rsidRPr="0028012E" w:rsidRDefault="00C86520" w:rsidP="006D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801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283" w:type="dxa"/>
          </w:tcPr>
          <w:p w14:paraId="7D99D2C4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1137B5D9" w14:textId="728F9CC3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6520" w:rsidRPr="00C86520" w14:paraId="33EC6420" w14:textId="77777777" w:rsidTr="00850C68">
        <w:tc>
          <w:tcPr>
            <w:tcW w:w="3861" w:type="dxa"/>
          </w:tcPr>
          <w:p w14:paraId="60DDE140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283" w:type="dxa"/>
          </w:tcPr>
          <w:p w14:paraId="3B17362F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04866C10" w14:textId="0A7DD409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6520" w:rsidRPr="00C86520" w14:paraId="793D4952" w14:textId="77777777" w:rsidTr="00850C68">
        <w:tc>
          <w:tcPr>
            <w:tcW w:w="3861" w:type="dxa"/>
          </w:tcPr>
          <w:p w14:paraId="0EC9EFF4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Tempat/Tanggal Lahir</w:t>
            </w:r>
          </w:p>
        </w:tc>
        <w:tc>
          <w:tcPr>
            <w:tcW w:w="283" w:type="dxa"/>
          </w:tcPr>
          <w:p w14:paraId="74070C53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4D70BE31" w14:textId="183C260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6520" w:rsidRPr="00C86520" w14:paraId="5C051674" w14:textId="77777777" w:rsidTr="00850C68">
        <w:tc>
          <w:tcPr>
            <w:tcW w:w="3861" w:type="dxa"/>
          </w:tcPr>
          <w:p w14:paraId="3F32C1BB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Pangkat/Golongan Ruang/TMT</w:t>
            </w:r>
          </w:p>
        </w:tc>
        <w:tc>
          <w:tcPr>
            <w:tcW w:w="283" w:type="dxa"/>
          </w:tcPr>
          <w:p w14:paraId="193EEEFD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1E632166" w14:textId="568B9C54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6520" w:rsidRPr="00C86520" w14:paraId="744E7B29" w14:textId="77777777" w:rsidTr="00850C68">
        <w:tc>
          <w:tcPr>
            <w:tcW w:w="3861" w:type="dxa"/>
          </w:tcPr>
          <w:p w14:paraId="4A3B3628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Jabatan TMT</w:t>
            </w:r>
          </w:p>
        </w:tc>
        <w:tc>
          <w:tcPr>
            <w:tcW w:w="283" w:type="dxa"/>
          </w:tcPr>
          <w:p w14:paraId="5C998A73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09614987" w14:textId="44F92EC9" w:rsidR="00C86520" w:rsidRPr="00A81DDB" w:rsidRDefault="00C86520" w:rsidP="006D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6520" w:rsidRPr="00C86520" w14:paraId="741107EB" w14:textId="77777777" w:rsidTr="00850C68">
        <w:tc>
          <w:tcPr>
            <w:tcW w:w="3861" w:type="dxa"/>
          </w:tcPr>
          <w:p w14:paraId="01D7B9CD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Bidang Ilmu/Mata Kuliah</w:t>
            </w:r>
          </w:p>
        </w:tc>
        <w:tc>
          <w:tcPr>
            <w:tcW w:w="283" w:type="dxa"/>
          </w:tcPr>
          <w:p w14:paraId="4BFFA226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28FC59E2" w14:textId="2684C0EB" w:rsidR="00C86520" w:rsidRPr="00C86520" w:rsidRDefault="00C86520" w:rsidP="00C865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520" w:rsidRPr="00C86520" w14:paraId="1F42E29F" w14:textId="77777777" w:rsidTr="00850C68">
        <w:tc>
          <w:tcPr>
            <w:tcW w:w="3861" w:type="dxa"/>
          </w:tcPr>
          <w:p w14:paraId="4C69B3E3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E26EC80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7" w:type="dxa"/>
          </w:tcPr>
          <w:p w14:paraId="064BA699" w14:textId="4DE9C06D" w:rsidR="00C86520" w:rsidRPr="00C86520" w:rsidRDefault="00C86520" w:rsidP="00C865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520" w:rsidRPr="00C86520" w14:paraId="193CDBD8" w14:textId="77777777" w:rsidTr="00850C68">
        <w:tc>
          <w:tcPr>
            <w:tcW w:w="3861" w:type="dxa"/>
          </w:tcPr>
          <w:p w14:paraId="63FCB996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168A8CC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7" w:type="dxa"/>
          </w:tcPr>
          <w:p w14:paraId="57209D3C" w14:textId="1B87F343" w:rsidR="00A81DDB" w:rsidRPr="00C86520" w:rsidRDefault="00A81DDB" w:rsidP="00C865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520" w:rsidRPr="00C86520" w14:paraId="3F137128" w14:textId="77777777" w:rsidTr="00850C68">
        <w:tc>
          <w:tcPr>
            <w:tcW w:w="3861" w:type="dxa"/>
          </w:tcPr>
          <w:p w14:paraId="4ECAA72A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F7BCADA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7" w:type="dxa"/>
          </w:tcPr>
          <w:p w14:paraId="5B21E9CE" w14:textId="498C06C3" w:rsidR="00C86520" w:rsidRPr="00C86520" w:rsidRDefault="00C86520" w:rsidP="00C865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520" w:rsidRPr="00C86520" w14:paraId="32C109A9" w14:textId="77777777" w:rsidTr="00850C68">
        <w:tc>
          <w:tcPr>
            <w:tcW w:w="3861" w:type="dxa"/>
          </w:tcPr>
          <w:p w14:paraId="1B86ADD8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Jurusan/Program Studi</w:t>
            </w:r>
          </w:p>
        </w:tc>
        <w:tc>
          <w:tcPr>
            <w:tcW w:w="283" w:type="dxa"/>
          </w:tcPr>
          <w:p w14:paraId="18C7E64D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47DADF9B" w14:textId="1BEC543D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6520" w:rsidRPr="00C86520" w14:paraId="1EF1104E" w14:textId="77777777" w:rsidTr="00850C68">
        <w:tc>
          <w:tcPr>
            <w:tcW w:w="3861" w:type="dxa"/>
          </w:tcPr>
          <w:p w14:paraId="329C75C2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Unit Kerja</w:t>
            </w:r>
          </w:p>
        </w:tc>
        <w:tc>
          <w:tcPr>
            <w:tcW w:w="283" w:type="dxa"/>
          </w:tcPr>
          <w:p w14:paraId="375E5364" w14:textId="77777777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5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7" w:type="dxa"/>
          </w:tcPr>
          <w:p w14:paraId="38B1FAD8" w14:textId="54686321" w:rsidR="00C86520" w:rsidRPr="00C86520" w:rsidRDefault="00C86520" w:rsidP="006D2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CC6F9" w14:textId="77777777" w:rsidR="00234B8C" w:rsidRPr="00C349D9" w:rsidRDefault="00234B8C">
      <w:pPr>
        <w:spacing w:before="4" w:line="120" w:lineRule="exact"/>
        <w:rPr>
          <w:sz w:val="13"/>
          <w:szCs w:val="13"/>
        </w:rPr>
      </w:pPr>
    </w:p>
    <w:p w14:paraId="031E96A0" w14:textId="1A07A9DB" w:rsidR="00234B8C" w:rsidRPr="00C349D9" w:rsidRDefault="008347DB" w:rsidP="004C4C69">
      <w:pPr>
        <w:spacing w:after="240" w:line="260" w:lineRule="exact"/>
        <w:ind w:left="100"/>
        <w:rPr>
          <w:sz w:val="24"/>
          <w:szCs w:val="24"/>
        </w:rPr>
      </w:pPr>
      <w:proofErr w:type="spellStart"/>
      <w:r w:rsidRPr="00C349D9">
        <w:rPr>
          <w:position w:val="-1"/>
          <w:sz w:val="24"/>
          <w:szCs w:val="24"/>
        </w:rPr>
        <w:t>D</w:t>
      </w:r>
      <w:r w:rsidRPr="00C349D9">
        <w:rPr>
          <w:spacing w:val="-1"/>
          <w:position w:val="-1"/>
          <w:sz w:val="24"/>
          <w:szCs w:val="24"/>
        </w:rPr>
        <w:t>e</w:t>
      </w:r>
      <w:r w:rsidRPr="00C349D9">
        <w:rPr>
          <w:spacing w:val="2"/>
          <w:position w:val="-1"/>
          <w:sz w:val="24"/>
          <w:szCs w:val="24"/>
        </w:rPr>
        <w:t>n</w:t>
      </w:r>
      <w:r w:rsidRPr="00C349D9">
        <w:rPr>
          <w:spacing w:val="-2"/>
          <w:position w:val="-1"/>
          <w:sz w:val="24"/>
          <w:szCs w:val="24"/>
        </w:rPr>
        <w:t>g</w:t>
      </w:r>
      <w:r w:rsidRPr="00C349D9">
        <w:rPr>
          <w:spacing w:val="-1"/>
          <w:position w:val="-1"/>
          <w:sz w:val="24"/>
          <w:szCs w:val="24"/>
        </w:rPr>
        <w:t>a</w:t>
      </w:r>
      <w:r w:rsidRPr="00C349D9">
        <w:rPr>
          <w:position w:val="-1"/>
          <w:sz w:val="24"/>
          <w:szCs w:val="24"/>
        </w:rPr>
        <w:t>n</w:t>
      </w:r>
      <w:proofErr w:type="spellEnd"/>
      <w:r w:rsidRPr="00C349D9">
        <w:rPr>
          <w:position w:val="-1"/>
          <w:sz w:val="24"/>
          <w:szCs w:val="24"/>
        </w:rPr>
        <w:t xml:space="preserve"> </w:t>
      </w:r>
      <w:proofErr w:type="spellStart"/>
      <w:r w:rsidR="002175DA">
        <w:rPr>
          <w:position w:val="-1"/>
          <w:sz w:val="24"/>
          <w:szCs w:val="24"/>
        </w:rPr>
        <w:t>identitas</w:t>
      </w:r>
      <w:proofErr w:type="spellEnd"/>
      <w:r w:rsidR="002175DA"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2"/>
          <w:position w:val="-1"/>
          <w:sz w:val="24"/>
          <w:szCs w:val="24"/>
        </w:rPr>
        <w:t>k</w:t>
      </w:r>
      <w:r w:rsidRPr="00C349D9">
        <w:rPr>
          <w:spacing w:val="-1"/>
          <w:position w:val="-1"/>
          <w:sz w:val="24"/>
          <w:szCs w:val="24"/>
        </w:rPr>
        <w:t>a</w:t>
      </w:r>
      <w:r w:rsidRPr="00C349D9">
        <w:rPr>
          <w:spacing w:val="4"/>
          <w:position w:val="-1"/>
          <w:sz w:val="24"/>
          <w:szCs w:val="24"/>
        </w:rPr>
        <w:t>r</w:t>
      </w:r>
      <w:r w:rsidRPr="00C349D9">
        <w:rPr>
          <w:spacing w:val="-5"/>
          <w:position w:val="-1"/>
          <w:sz w:val="24"/>
          <w:szCs w:val="24"/>
        </w:rPr>
        <w:t>y</w:t>
      </w:r>
      <w:r w:rsidRPr="00C349D9">
        <w:rPr>
          <w:position w:val="-1"/>
          <w:sz w:val="24"/>
          <w:szCs w:val="24"/>
        </w:rPr>
        <w:t>a</w:t>
      </w:r>
      <w:proofErr w:type="spellEnd"/>
      <w:r w:rsidRPr="00C349D9">
        <w:rPr>
          <w:spacing w:val="4"/>
          <w:position w:val="-1"/>
          <w:sz w:val="24"/>
          <w:szCs w:val="24"/>
        </w:rPr>
        <w:t xml:space="preserve"> </w:t>
      </w:r>
      <w:proofErr w:type="spellStart"/>
      <w:r>
        <w:rPr>
          <w:spacing w:val="-6"/>
          <w:position w:val="-1"/>
          <w:sz w:val="24"/>
          <w:szCs w:val="24"/>
        </w:rPr>
        <w:t>i</w:t>
      </w:r>
      <w:r w:rsidRPr="00C349D9">
        <w:rPr>
          <w:position w:val="-1"/>
          <w:sz w:val="24"/>
          <w:szCs w:val="24"/>
        </w:rPr>
        <w:t>l</w:t>
      </w:r>
      <w:r w:rsidRPr="00C349D9">
        <w:rPr>
          <w:spacing w:val="1"/>
          <w:position w:val="-1"/>
          <w:sz w:val="24"/>
          <w:szCs w:val="24"/>
        </w:rPr>
        <w:t>m</w:t>
      </w:r>
      <w:r w:rsidRPr="00C349D9">
        <w:rPr>
          <w:position w:val="-1"/>
          <w:sz w:val="24"/>
          <w:szCs w:val="24"/>
        </w:rPr>
        <w:t>iah</w:t>
      </w:r>
      <w:proofErr w:type="spellEnd"/>
      <w:r w:rsidRPr="00C349D9">
        <w:rPr>
          <w:position w:val="-1"/>
          <w:sz w:val="24"/>
          <w:szCs w:val="24"/>
        </w:rPr>
        <w:t xml:space="preserve">, </w:t>
      </w:r>
      <w:proofErr w:type="spellStart"/>
      <w:r w:rsidRPr="00C349D9">
        <w:rPr>
          <w:spacing w:val="2"/>
          <w:position w:val="-1"/>
          <w:sz w:val="24"/>
          <w:szCs w:val="24"/>
        </w:rPr>
        <w:t>s</w:t>
      </w:r>
      <w:r w:rsidRPr="00C349D9">
        <w:rPr>
          <w:spacing w:val="-1"/>
          <w:position w:val="-1"/>
          <w:sz w:val="24"/>
          <w:szCs w:val="24"/>
        </w:rPr>
        <w:t>e</w:t>
      </w:r>
      <w:r w:rsidRPr="00C349D9">
        <w:rPr>
          <w:spacing w:val="2"/>
          <w:position w:val="-1"/>
          <w:sz w:val="24"/>
          <w:szCs w:val="24"/>
        </w:rPr>
        <w:t>p</w:t>
      </w:r>
      <w:r w:rsidRPr="00C349D9">
        <w:rPr>
          <w:spacing w:val="-1"/>
          <w:position w:val="-1"/>
          <w:sz w:val="24"/>
          <w:szCs w:val="24"/>
        </w:rPr>
        <w:t>e</w:t>
      </w:r>
      <w:r w:rsidRPr="00C349D9">
        <w:rPr>
          <w:position w:val="-1"/>
          <w:sz w:val="24"/>
          <w:szCs w:val="24"/>
        </w:rPr>
        <w:t>rti</w:t>
      </w:r>
      <w:proofErr w:type="spellEnd"/>
      <w:r w:rsidRPr="00C349D9">
        <w:rPr>
          <w:position w:val="-1"/>
          <w:sz w:val="24"/>
          <w:szCs w:val="24"/>
        </w:rPr>
        <w:t xml:space="preserve"> di </w:t>
      </w:r>
      <w:proofErr w:type="spellStart"/>
      <w:r w:rsidRPr="00C349D9">
        <w:rPr>
          <w:position w:val="-1"/>
          <w:sz w:val="24"/>
          <w:szCs w:val="24"/>
        </w:rPr>
        <w:t>b</w:t>
      </w:r>
      <w:r w:rsidRPr="00C349D9">
        <w:rPr>
          <w:spacing w:val="-1"/>
          <w:position w:val="-1"/>
          <w:sz w:val="24"/>
          <w:szCs w:val="24"/>
        </w:rPr>
        <w:t>a</w:t>
      </w:r>
      <w:r w:rsidRPr="00C349D9">
        <w:rPr>
          <w:position w:val="-1"/>
          <w:sz w:val="24"/>
          <w:szCs w:val="24"/>
        </w:rPr>
        <w:t>w</w:t>
      </w:r>
      <w:r w:rsidRPr="00C349D9">
        <w:rPr>
          <w:spacing w:val="-1"/>
          <w:position w:val="-1"/>
          <w:sz w:val="24"/>
          <w:szCs w:val="24"/>
        </w:rPr>
        <w:t>a</w:t>
      </w:r>
      <w:r w:rsidRPr="00C349D9">
        <w:rPr>
          <w:position w:val="-1"/>
          <w:sz w:val="24"/>
          <w:szCs w:val="24"/>
        </w:rPr>
        <w:t>h</w:t>
      </w:r>
      <w:proofErr w:type="spellEnd"/>
      <w:r w:rsidRPr="00C349D9">
        <w:rPr>
          <w:position w:val="-1"/>
          <w:sz w:val="24"/>
          <w:szCs w:val="24"/>
        </w:rPr>
        <w:t xml:space="preserve"> </w:t>
      </w:r>
      <w:proofErr w:type="spellStart"/>
      <w:r w:rsidRPr="00C349D9">
        <w:rPr>
          <w:position w:val="-1"/>
          <w:sz w:val="24"/>
          <w:szCs w:val="24"/>
        </w:rPr>
        <w:t>ini</w:t>
      </w:r>
      <w:proofErr w:type="spellEnd"/>
      <w:r w:rsidRPr="00C349D9">
        <w:rPr>
          <w:position w:val="-1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3404"/>
        <w:gridCol w:w="3918"/>
      </w:tblGrid>
      <w:tr w:rsidR="00A81DDB" w14:paraId="07AD0086" w14:textId="77777777" w:rsidTr="0084057F">
        <w:tc>
          <w:tcPr>
            <w:tcW w:w="1694" w:type="dxa"/>
          </w:tcPr>
          <w:p w14:paraId="08CBAEEC" w14:textId="77777777" w:rsidR="00A81DDB" w:rsidRPr="00EE5350" w:rsidRDefault="00A81DDB" w:rsidP="008405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5350">
              <w:rPr>
                <w:rFonts w:ascii="Times New Roman" w:hAnsi="Times New Roman" w:cs="Times New Roman"/>
                <w:b/>
              </w:rPr>
              <w:t>Karya Ilmiah</w:t>
            </w:r>
          </w:p>
        </w:tc>
        <w:tc>
          <w:tcPr>
            <w:tcW w:w="3404" w:type="dxa"/>
          </w:tcPr>
          <w:p w14:paraId="09023ED2" w14:textId="77777777" w:rsidR="00A81DDB" w:rsidRPr="00EE5350" w:rsidRDefault="00A81DDB" w:rsidP="008405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5350">
              <w:rPr>
                <w:rFonts w:ascii="Times New Roman" w:hAnsi="Times New Roman" w:cs="Times New Roman"/>
                <w:b/>
              </w:rPr>
              <w:t>Judul</w:t>
            </w:r>
          </w:p>
        </w:tc>
        <w:tc>
          <w:tcPr>
            <w:tcW w:w="3918" w:type="dxa"/>
          </w:tcPr>
          <w:p w14:paraId="3630C2C6" w14:textId="77777777" w:rsidR="00A81DDB" w:rsidRPr="00EE5350" w:rsidRDefault="00A81DDB" w:rsidP="008405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5350">
              <w:rPr>
                <w:rFonts w:ascii="Times New Roman" w:hAnsi="Times New Roman" w:cs="Times New Roman"/>
                <w:b/>
              </w:rPr>
              <w:t>Identitas Karya Ilmiah</w:t>
            </w:r>
          </w:p>
        </w:tc>
      </w:tr>
      <w:tr w:rsidR="00A81DDB" w14:paraId="7159ABB2" w14:textId="77777777" w:rsidTr="0084057F">
        <w:tc>
          <w:tcPr>
            <w:tcW w:w="1694" w:type="dxa"/>
          </w:tcPr>
          <w:p w14:paraId="27B09408" w14:textId="77777777" w:rsidR="00A81DDB" w:rsidRPr="00154AE5" w:rsidRDefault="00A81DDB" w:rsidP="0084057F">
            <w:pPr>
              <w:rPr>
                <w:rFonts w:ascii="Times New Roman" w:hAnsi="Times New Roman" w:cs="Times New Roman"/>
              </w:rPr>
            </w:pPr>
            <w:r w:rsidRPr="00154AE5">
              <w:rPr>
                <w:rFonts w:ascii="Times New Roman" w:hAnsi="Times New Roman" w:cs="Times New Roman"/>
              </w:rPr>
              <w:t>Jurnal Ilmiah</w:t>
            </w:r>
          </w:p>
        </w:tc>
        <w:tc>
          <w:tcPr>
            <w:tcW w:w="3404" w:type="dxa"/>
          </w:tcPr>
          <w:p w14:paraId="3C2BB4CC" w14:textId="488A33EC" w:rsidR="00A81DDB" w:rsidRPr="00154AE5" w:rsidRDefault="00A81DDB" w:rsidP="008405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8" w:type="dxa"/>
          </w:tcPr>
          <w:p w14:paraId="3A412C9F" w14:textId="43AFC0F4" w:rsidR="00A81DDB" w:rsidRPr="00315942" w:rsidRDefault="00A81DDB" w:rsidP="0084057F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</w:tr>
      <w:tr w:rsidR="00A81DDB" w14:paraId="785F026F" w14:textId="77777777" w:rsidTr="0084057F">
        <w:tc>
          <w:tcPr>
            <w:tcW w:w="1694" w:type="dxa"/>
          </w:tcPr>
          <w:p w14:paraId="181CC700" w14:textId="77777777" w:rsidR="00A81DDB" w:rsidRPr="00154AE5" w:rsidRDefault="00A81DDB" w:rsidP="0084057F">
            <w:pPr>
              <w:rPr>
                <w:rFonts w:ascii="Times New Roman" w:hAnsi="Times New Roman" w:cs="Times New Roman"/>
              </w:rPr>
            </w:pPr>
            <w:r w:rsidRPr="00154AE5">
              <w:rPr>
                <w:rFonts w:ascii="Times New Roman" w:hAnsi="Times New Roman" w:cs="Times New Roman"/>
              </w:rPr>
              <w:t>Jurnal Ilmiah</w:t>
            </w:r>
          </w:p>
        </w:tc>
        <w:tc>
          <w:tcPr>
            <w:tcW w:w="3404" w:type="dxa"/>
          </w:tcPr>
          <w:p w14:paraId="230AFDE1" w14:textId="2B19D4AC" w:rsidR="00A81DDB" w:rsidRPr="00154AE5" w:rsidRDefault="00A81DDB" w:rsidP="008405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18" w:type="dxa"/>
          </w:tcPr>
          <w:p w14:paraId="44291D8A" w14:textId="78F6B20F" w:rsidR="00A81DDB" w:rsidRPr="00154AE5" w:rsidRDefault="00A81DDB" w:rsidP="0084057F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p w14:paraId="32512D0A" w14:textId="42CDBE75" w:rsidR="002175DA" w:rsidRDefault="00C52145" w:rsidP="001E7CEA">
      <w:pPr>
        <w:spacing w:line="260" w:lineRule="exact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 w:rsidR="00B72704">
        <w:rPr>
          <w:sz w:val="24"/>
          <w:szCs w:val="24"/>
        </w:rPr>
        <w:t xml:space="preserve"> </w:t>
      </w:r>
      <w:proofErr w:type="spellStart"/>
      <w:r w:rsidR="00B72704">
        <w:rPr>
          <w:sz w:val="24"/>
          <w:szCs w:val="24"/>
        </w:rPr>
        <w:t>terhadap</w:t>
      </w:r>
      <w:proofErr w:type="spellEnd"/>
      <w:r w:rsidR="00B72704">
        <w:rPr>
          <w:sz w:val="24"/>
          <w:szCs w:val="24"/>
        </w:rPr>
        <w:t xml:space="preserve"> </w:t>
      </w:r>
      <w:proofErr w:type="spellStart"/>
      <w:r w:rsidR="00B72704">
        <w:rPr>
          <w:sz w:val="24"/>
          <w:szCs w:val="24"/>
        </w:rPr>
        <w:t>karya</w:t>
      </w:r>
      <w:proofErr w:type="spellEnd"/>
      <w:r w:rsidR="00B72704">
        <w:rPr>
          <w:sz w:val="24"/>
          <w:szCs w:val="24"/>
        </w:rPr>
        <w:t xml:space="preserve"> </w:t>
      </w:r>
      <w:proofErr w:type="spellStart"/>
      <w:r w:rsidR="00B72704">
        <w:rPr>
          <w:sz w:val="24"/>
          <w:szCs w:val="24"/>
        </w:rPr>
        <w:t>ilmiah</w:t>
      </w:r>
      <w:proofErr w:type="spellEnd"/>
      <w:r w:rsidR="00B72704">
        <w:rPr>
          <w:sz w:val="24"/>
          <w:szCs w:val="24"/>
        </w:rPr>
        <w:t xml:space="preserve"> </w:t>
      </w:r>
      <w:proofErr w:type="spellStart"/>
      <w:r w:rsidR="00B72704"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, yang </w:t>
      </w:r>
      <w:proofErr w:type="spellStart"/>
      <w:r w:rsidR="00B72704">
        <w:rPr>
          <w:sz w:val="24"/>
          <w:szCs w:val="24"/>
        </w:rPr>
        <w:t>selanjutnya</w:t>
      </w:r>
      <w:proofErr w:type="spellEnd"/>
      <w:r w:rsidR="00B72704">
        <w:rPr>
          <w:sz w:val="24"/>
          <w:szCs w:val="24"/>
        </w:rPr>
        <w:t xml:space="preserve"> </w:t>
      </w:r>
      <w:proofErr w:type="spellStart"/>
      <w:r w:rsidR="00B72704">
        <w:rPr>
          <w:sz w:val="24"/>
          <w:szCs w:val="24"/>
        </w:rPr>
        <w:t>dapat</w:t>
      </w:r>
      <w:proofErr w:type="spellEnd"/>
      <w:r w:rsidR="00B72704">
        <w:rPr>
          <w:sz w:val="24"/>
          <w:szCs w:val="24"/>
        </w:rPr>
        <w:t xml:space="preserve"> </w:t>
      </w:r>
      <w:proofErr w:type="spellStart"/>
      <w:r w:rsidR="00B72704">
        <w:rPr>
          <w:sz w:val="24"/>
          <w:szCs w:val="24"/>
        </w:rPr>
        <w:t>disahkan</w:t>
      </w:r>
      <w:proofErr w:type="spellEnd"/>
      <w:r w:rsidR="00B72704">
        <w:rPr>
          <w:sz w:val="24"/>
          <w:szCs w:val="24"/>
        </w:rPr>
        <w:t xml:space="preserve"> </w:t>
      </w:r>
      <w:proofErr w:type="spellStart"/>
      <w:r w:rsidR="00B72704">
        <w:rPr>
          <w:sz w:val="24"/>
          <w:szCs w:val="24"/>
        </w:rPr>
        <w:t>oleh</w:t>
      </w:r>
      <w:proofErr w:type="spellEnd"/>
      <w:r w:rsidR="00B72704">
        <w:rPr>
          <w:sz w:val="24"/>
          <w:szCs w:val="24"/>
        </w:rPr>
        <w:t xml:space="preserve"> </w:t>
      </w:r>
      <w:proofErr w:type="spellStart"/>
      <w:r w:rsidR="00B72704">
        <w:rPr>
          <w:sz w:val="24"/>
          <w:szCs w:val="24"/>
        </w:rPr>
        <w:t>Direktur</w:t>
      </w:r>
      <w:proofErr w:type="spellEnd"/>
      <w:r w:rsidR="00B72704">
        <w:rPr>
          <w:sz w:val="24"/>
          <w:szCs w:val="24"/>
        </w:rPr>
        <w:t>.</w:t>
      </w:r>
    </w:p>
    <w:p w14:paraId="17956A27" w14:textId="77777777" w:rsidR="00A81DDB" w:rsidRDefault="00A81DDB">
      <w:pPr>
        <w:spacing w:line="260" w:lineRule="exact"/>
        <w:ind w:left="100"/>
        <w:rPr>
          <w:sz w:val="24"/>
          <w:szCs w:val="24"/>
        </w:rPr>
      </w:pPr>
    </w:p>
    <w:p w14:paraId="5D2DBDBA" w14:textId="22007EF4" w:rsidR="00234B8C" w:rsidRDefault="008347DB">
      <w:pPr>
        <w:spacing w:line="260" w:lineRule="exact"/>
        <w:ind w:left="100"/>
        <w:rPr>
          <w:sz w:val="24"/>
          <w:szCs w:val="24"/>
        </w:rPr>
      </w:pPr>
      <w:proofErr w:type="spellStart"/>
      <w:r w:rsidRPr="00C349D9">
        <w:rPr>
          <w:sz w:val="24"/>
          <w:szCs w:val="24"/>
        </w:rPr>
        <w:t>D</w:t>
      </w:r>
      <w:r w:rsidRPr="00C349D9">
        <w:rPr>
          <w:spacing w:val="-1"/>
          <w:sz w:val="24"/>
          <w:szCs w:val="24"/>
        </w:rPr>
        <w:t>e</w:t>
      </w:r>
      <w:r w:rsidRPr="00C349D9">
        <w:rPr>
          <w:sz w:val="24"/>
          <w:szCs w:val="24"/>
        </w:rPr>
        <w:t>m</w:t>
      </w:r>
      <w:r w:rsidRPr="00C349D9">
        <w:rPr>
          <w:spacing w:val="1"/>
          <w:sz w:val="24"/>
          <w:szCs w:val="24"/>
        </w:rPr>
        <w:t>i</w:t>
      </w:r>
      <w:r w:rsidRPr="00C349D9">
        <w:rPr>
          <w:sz w:val="24"/>
          <w:szCs w:val="24"/>
        </w:rPr>
        <w:t>kian</w:t>
      </w:r>
      <w:proofErr w:type="spellEnd"/>
      <w:r w:rsidRPr="00C349D9">
        <w:rPr>
          <w:sz w:val="24"/>
          <w:szCs w:val="24"/>
        </w:rPr>
        <w:t xml:space="preserve"> </w:t>
      </w:r>
      <w:proofErr w:type="spellStart"/>
      <w:r w:rsidRPr="00C349D9">
        <w:rPr>
          <w:sz w:val="24"/>
          <w:szCs w:val="24"/>
        </w:rPr>
        <w:t>su</w:t>
      </w:r>
      <w:r w:rsidRPr="00C349D9">
        <w:rPr>
          <w:spacing w:val="-1"/>
          <w:sz w:val="24"/>
          <w:szCs w:val="24"/>
        </w:rPr>
        <w:t>ra</w:t>
      </w:r>
      <w:r w:rsidRPr="00C349D9">
        <w:rPr>
          <w:sz w:val="24"/>
          <w:szCs w:val="24"/>
        </w:rPr>
        <w:t>t</w:t>
      </w:r>
      <w:proofErr w:type="spellEnd"/>
      <w:r w:rsidRPr="00C349D9">
        <w:rPr>
          <w:sz w:val="24"/>
          <w:szCs w:val="24"/>
        </w:rPr>
        <w:t xml:space="preserve"> </w:t>
      </w:r>
      <w:proofErr w:type="spellStart"/>
      <w:r w:rsidR="00B72704">
        <w:rPr>
          <w:sz w:val="24"/>
          <w:szCs w:val="24"/>
        </w:rPr>
        <w:t>permohonan</w:t>
      </w:r>
      <w:proofErr w:type="spellEnd"/>
      <w:r w:rsidR="00B72704">
        <w:rPr>
          <w:sz w:val="24"/>
          <w:szCs w:val="24"/>
        </w:rPr>
        <w:t xml:space="preserve"> </w:t>
      </w:r>
      <w:proofErr w:type="spellStart"/>
      <w:r w:rsidRPr="00C349D9">
        <w:rPr>
          <w:sz w:val="24"/>
          <w:szCs w:val="24"/>
        </w:rPr>
        <w:t>ini</w:t>
      </w:r>
      <w:proofErr w:type="spellEnd"/>
      <w:r w:rsidRPr="00C349D9">
        <w:rPr>
          <w:spacing w:val="1"/>
          <w:sz w:val="24"/>
          <w:szCs w:val="24"/>
        </w:rPr>
        <w:t xml:space="preserve"> </w:t>
      </w:r>
      <w:proofErr w:type="spellStart"/>
      <w:r w:rsidRPr="00C349D9">
        <w:rPr>
          <w:sz w:val="24"/>
          <w:szCs w:val="24"/>
        </w:rPr>
        <w:t>s</w:t>
      </w:r>
      <w:r w:rsidRPr="00C349D9">
        <w:rPr>
          <w:spacing w:val="1"/>
          <w:sz w:val="24"/>
          <w:szCs w:val="24"/>
        </w:rPr>
        <w:t>a</w:t>
      </w:r>
      <w:r w:rsidRPr="00C349D9">
        <w:rPr>
          <w:spacing w:val="-5"/>
          <w:sz w:val="24"/>
          <w:szCs w:val="24"/>
        </w:rPr>
        <w:t>y</w:t>
      </w:r>
      <w:r w:rsidRPr="00C349D9">
        <w:rPr>
          <w:sz w:val="24"/>
          <w:szCs w:val="24"/>
        </w:rPr>
        <w:t>a</w:t>
      </w:r>
      <w:proofErr w:type="spellEnd"/>
      <w:r w:rsidRPr="00C349D9">
        <w:rPr>
          <w:spacing w:val="1"/>
          <w:sz w:val="24"/>
          <w:szCs w:val="24"/>
        </w:rPr>
        <w:t xml:space="preserve"> </w:t>
      </w:r>
      <w:proofErr w:type="spellStart"/>
      <w:r w:rsidRPr="00C349D9">
        <w:rPr>
          <w:sz w:val="24"/>
          <w:szCs w:val="24"/>
        </w:rPr>
        <w:t>bu</w:t>
      </w:r>
      <w:r w:rsidRPr="00C349D9">
        <w:rPr>
          <w:spacing w:val="-1"/>
          <w:sz w:val="24"/>
          <w:szCs w:val="24"/>
        </w:rPr>
        <w:t>a</w:t>
      </w:r>
      <w:r w:rsidRPr="00C349D9">
        <w:rPr>
          <w:sz w:val="24"/>
          <w:szCs w:val="24"/>
        </w:rPr>
        <w:t>t</w:t>
      </w:r>
      <w:proofErr w:type="spellEnd"/>
      <w:r w:rsidR="00B72704">
        <w:rPr>
          <w:sz w:val="24"/>
          <w:szCs w:val="24"/>
        </w:rPr>
        <w:t xml:space="preserve">, </w:t>
      </w:r>
      <w:proofErr w:type="spellStart"/>
      <w:r w:rsidR="00B72704">
        <w:rPr>
          <w:sz w:val="24"/>
          <w:szCs w:val="24"/>
        </w:rPr>
        <w:t>mohon</w:t>
      </w:r>
      <w:proofErr w:type="spellEnd"/>
      <w:r w:rsidR="00B72704">
        <w:rPr>
          <w:sz w:val="24"/>
          <w:szCs w:val="24"/>
        </w:rPr>
        <w:t xml:space="preserve"> </w:t>
      </w:r>
      <w:proofErr w:type="spellStart"/>
      <w:r w:rsidR="00B72704">
        <w:rPr>
          <w:sz w:val="24"/>
          <w:szCs w:val="24"/>
        </w:rPr>
        <w:t>untuk</w:t>
      </w:r>
      <w:proofErr w:type="spellEnd"/>
      <w:r w:rsidR="00B72704">
        <w:rPr>
          <w:sz w:val="24"/>
          <w:szCs w:val="24"/>
        </w:rPr>
        <w:t xml:space="preserve"> </w:t>
      </w:r>
      <w:proofErr w:type="spellStart"/>
      <w:r w:rsidR="00B72704">
        <w:rPr>
          <w:sz w:val="24"/>
          <w:szCs w:val="24"/>
        </w:rPr>
        <w:t>ditindaklanjuti</w:t>
      </w:r>
      <w:proofErr w:type="spellEnd"/>
    </w:p>
    <w:p w14:paraId="08132120" w14:textId="77777777" w:rsidR="00F20CC7" w:rsidRDefault="00F20CC7">
      <w:pPr>
        <w:spacing w:line="260" w:lineRule="exact"/>
        <w:ind w:left="100"/>
        <w:rPr>
          <w:sz w:val="24"/>
          <w:szCs w:val="24"/>
        </w:rPr>
      </w:pPr>
      <w:bookmarkStart w:id="0" w:name="_GoBack"/>
      <w:bookmarkEnd w:id="0"/>
    </w:p>
    <w:p w14:paraId="0EE542C3" w14:textId="762B714B" w:rsidR="00B72704" w:rsidRPr="00C349D9" w:rsidRDefault="00B72704">
      <w:pPr>
        <w:spacing w:line="260" w:lineRule="exact"/>
        <w:ind w:left="100"/>
        <w:rPr>
          <w:sz w:val="24"/>
          <w:szCs w:val="24"/>
        </w:rPr>
      </w:pPr>
    </w:p>
    <w:p w14:paraId="7506C55B" w14:textId="7D0592F6" w:rsidR="00234B8C" w:rsidRPr="00C349D9" w:rsidRDefault="00C349D9">
      <w:pPr>
        <w:ind w:left="5141"/>
        <w:rPr>
          <w:sz w:val="24"/>
          <w:szCs w:val="24"/>
        </w:rPr>
      </w:pPr>
      <w:proofErr w:type="spellStart"/>
      <w:proofErr w:type="gramStart"/>
      <w:r w:rsidRPr="00C349D9">
        <w:rPr>
          <w:spacing w:val="1"/>
          <w:sz w:val="24"/>
          <w:szCs w:val="24"/>
        </w:rPr>
        <w:t>Ketapang</w:t>
      </w:r>
      <w:proofErr w:type="spellEnd"/>
      <w:r w:rsidRPr="00C349D9">
        <w:rPr>
          <w:spacing w:val="1"/>
          <w:sz w:val="24"/>
          <w:szCs w:val="24"/>
        </w:rPr>
        <w:t xml:space="preserve">,  </w:t>
      </w:r>
      <w:r w:rsidR="00687DF4">
        <w:rPr>
          <w:spacing w:val="1"/>
          <w:sz w:val="24"/>
          <w:szCs w:val="24"/>
        </w:rPr>
        <w:t>2023</w:t>
      </w:r>
      <w:proofErr w:type="gramEnd"/>
    </w:p>
    <w:p w14:paraId="2B211C97" w14:textId="1900A1A1" w:rsidR="00B72704" w:rsidRDefault="00B72704">
      <w:pPr>
        <w:spacing w:line="720" w:lineRule="auto"/>
        <w:ind w:left="5141" w:right="2313"/>
        <w:rPr>
          <w:sz w:val="24"/>
          <w:szCs w:val="24"/>
        </w:rPr>
      </w:pPr>
      <w:proofErr w:type="spellStart"/>
      <w:r>
        <w:rPr>
          <w:sz w:val="24"/>
          <w:szCs w:val="24"/>
        </w:rPr>
        <w:t>Pemohon</w:t>
      </w:r>
      <w:proofErr w:type="spellEnd"/>
      <w:r>
        <w:rPr>
          <w:sz w:val="24"/>
          <w:szCs w:val="24"/>
        </w:rPr>
        <w:t>,</w:t>
      </w:r>
    </w:p>
    <w:p w14:paraId="446A2381" w14:textId="6A014334" w:rsidR="00234B8C" w:rsidRPr="00C349D9" w:rsidRDefault="00687DF4">
      <w:pPr>
        <w:spacing w:before="20"/>
        <w:ind w:left="5141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Dosen</w:t>
      </w:r>
      <w:proofErr w:type="spellEnd"/>
    </w:p>
    <w:p w14:paraId="36E0E16F" w14:textId="59E3DFB3" w:rsidR="00234B8C" w:rsidRPr="00C349D9" w:rsidRDefault="008347DB">
      <w:pPr>
        <w:ind w:left="5141"/>
        <w:rPr>
          <w:sz w:val="24"/>
          <w:szCs w:val="24"/>
        </w:rPr>
      </w:pPr>
      <w:r w:rsidRPr="00C349D9">
        <w:rPr>
          <w:spacing w:val="2"/>
          <w:sz w:val="24"/>
          <w:szCs w:val="24"/>
        </w:rPr>
        <w:t>N</w:t>
      </w:r>
      <w:r w:rsidRPr="00C349D9">
        <w:rPr>
          <w:spacing w:val="-6"/>
          <w:sz w:val="24"/>
          <w:szCs w:val="24"/>
        </w:rPr>
        <w:t>I</w:t>
      </w:r>
      <w:r w:rsidRPr="00C349D9">
        <w:rPr>
          <w:sz w:val="24"/>
          <w:szCs w:val="24"/>
        </w:rPr>
        <w:t>P</w:t>
      </w:r>
      <w:r w:rsidR="002D6669">
        <w:rPr>
          <w:spacing w:val="1"/>
          <w:sz w:val="24"/>
          <w:szCs w:val="24"/>
        </w:rPr>
        <w:t xml:space="preserve">. </w:t>
      </w:r>
    </w:p>
    <w:sectPr w:rsidR="00234B8C" w:rsidRPr="00C349D9" w:rsidSect="002D6669">
      <w:type w:val="continuous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3AA7"/>
    <w:multiLevelType w:val="hybridMultilevel"/>
    <w:tmpl w:val="62221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30CF"/>
    <w:multiLevelType w:val="hybridMultilevel"/>
    <w:tmpl w:val="FA205080"/>
    <w:lvl w:ilvl="0" w:tplc="7DACA3CA">
      <w:start w:val="1"/>
      <w:numFmt w:val="decimal"/>
      <w:lvlText w:val="%1."/>
      <w:lvlJc w:val="left"/>
      <w:pPr>
        <w:ind w:left="5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50B501CA"/>
    <w:multiLevelType w:val="hybridMultilevel"/>
    <w:tmpl w:val="96D2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7493F"/>
    <w:multiLevelType w:val="multilevel"/>
    <w:tmpl w:val="6F2A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8C"/>
    <w:rsid w:val="000432CF"/>
    <w:rsid w:val="00170C26"/>
    <w:rsid w:val="001B670C"/>
    <w:rsid w:val="001E7CEA"/>
    <w:rsid w:val="002175DA"/>
    <w:rsid w:val="00234B8C"/>
    <w:rsid w:val="0028012E"/>
    <w:rsid w:val="002C40EE"/>
    <w:rsid w:val="002D6669"/>
    <w:rsid w:val="002D7F0D"/>
    <w:rsid w:val="0031629B"/>
    <w:rsid w:val="00340845"/>
    <w:rsid w:val="003A7917"/>
    <w:rsid w:val="0047002B"/>
    <w:rsid w:val="004C4C69"/>
    <w:rsid w:val="005D3BCD"/>
    <w:rsid w:val="00687DF4"/>
    <w:rsid w:val="007A550F"/>
    <w:rsid w:val="007D2F3B"/>
    <w:rsid w:val="008347DB"/>
    <w:rsid w:val="00850C68"/>
    <w:rsid w:val="008D3163"/>
    <w:rsid w:val="009F11B2"/>
    <w:rsid w:val="00A81DDB"/>
    <w:rsid w:val="00B72704"/>
    <w:rsid w:val="00C349D9"/>
    <w:rsid w:val="00C52145"/>
    <w:rsid w:val="00C86520"/>
    <w:rsid w:val="00C94B5F"/>
    <w:rsid w:val="00D50DBF"/>
    <w:rsid w:val="00DB5945"/>
    <w:rsid w:val="00EA1125"/>
    <w:rsid w:val="00F123CF"/>
    <w:rsid w:val="00F20CC7"/>
    <w:rsid w:val="00F93595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376F"/>
  <w15:docId w15:val="{1B0DFCFF-DF2C-4E6B-812C-0C684E30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349D9"/>
    <w:pPr>
      <w:ind w:left="720"/>
      <w:contextualSpacing/>
    </w:pPr>
  </w:style>
  <w:style w:type="table" w:styleId="TableGrid">
    <w:name w:val="Table Grid"/>
    <w:basedOn w:val="TableNormal"/>
    <w:uiPriority w:val="39"/>
    <w:rsid w:val="00D50DBF"/>
    <w:rPr>
      <w:rFonts w:asciiTheme="minorHAnsi" w:eastAsiaTheme="minorHAnsi" w:hAnsiTheme="minorHAnsi" w:cstheme="minorBid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4C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HUURUM ACRARA</dc:creator>
  <cp:lastModifiedBy>sarah puji lestari</cp:lastModifiedBy>
  <cp:revision>3</cp:revision>
  <cp:lastPrinted>2022-09-16T06:39:00Z</cp:lastPrinted>
  <dcterms:created xsi:type="dcterms:W3CDTF">2023-06-09T15:26:00Z</dcterms:created>
  <dcterms:modified xsi:type="dcterms:W3CDTF">2023-07-13T15:22:00Z</dcterms:modified>
</cp:coreProperties>
</file>