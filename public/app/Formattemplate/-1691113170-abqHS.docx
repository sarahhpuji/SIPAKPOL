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81829" w14:textId="1A07F956" w:rsidR="00C349D9" w:rsidRPr="00574025" w:rsidRDefault="008347DB" w:rsidP="00C349D9">
      <w:pPr>
        <w:spacing w:before="29"/>
        <w:ind w:right="75"/>
        <w:jc w:val="center"/>
        <w:rPr>
          <w:b/>
          <w:sz w:val="28"/>
          <w:szCs w:val="24"/>
          <w:lang w:val="id-ID"/>
        </w:rPr>
      </w:pPr>
      <w:r w:rsidRPr="00574025">
        <w:rPr>
          <w:b/>
          <w:spacing w:val="1"/>
          <w:sz w:val="28"/>
          <w:szCs w:val="24"/>
          <w:lang w:val="id-ID"/>
        </w:rPr>
        <w:t>S</w:t>
      </w:r>
      <w:r w:rsidRPr="00574025">
        <w:rPr>
          <w:b/>
          <w:sz w:val="28"/>
          <w:szCs w:val="24"/>
          <w:lang w:val="id-ID"/>
        </w:rPr>
        <w:t>U</w:t>
      </w:r>
      <w:r w:rsidRPr="00574025">
        <w:rPr>
          <w:b/>
          <w:spacing w:val="-1"/>
          <w:sz w:val="28"/>
          <w:szCs w:val="24"/>
          <w:lang w:val="id-ID"/>
        </w:rPr>
        <w:t>R</w:t>
      </w:r>
      <w:r w:rsidRPr="00574025">
        <w:rPr>
          <w:b/>
          <w:sz w:val="28"/>
          <w:szCs w:val="24"/>
          <w:lang w:val="id-ID"/>
        </w:rPr>
        <w:t xml:space="preserve">AT </w:t>
      </w:r>
      <w:r w:rsidRPr="00574025">
        <w:rPr>
          <w:b/>
          <w:spacing w:val="-2"/>
          <w:sz w:val="28"/>
          <w:szCs w:val="24"/>
          <w:lang w:val="id-ID"/>
        </w:rPr>
        <w:t>P</w:t>
      </w:r>
      <w:r w:rsidRPr="00574025">
        <w:rPr>
          <w:b/>
          <w:sz w:val="28"/>
          <w:szCs w:val="24"/>
          <w:lang w:val="id-ID"/>
        </w:rPr>
        <w:t>ER</w:t>
      </w:r>
      <w:r w:rsidRPr="00574025">
        <w:rPr>
          <w:b/>
          <w:spacing w:val="-1"/>
          <w:sz w:val="28"/>
          <w:szCs w:val="24"/>
          <w:lang w:val="id-ID"/>
        </w:rPr>
        <w:t>N</w:t>
      </w:r>
      <w:r w:rsidRPr="00574025">
        <w:rPr>
          <w:b/>
          <w:spacing w:val="2"/>
          <w:sz w:val="28"/>
          <w:szCs w:val="24"/>
          <w:lang w:val="id-ID"/>
        </w:rPr>
        <w:t>Y</w:t>
      </w:r>
      <w:r w:rsidRPr="00574025">
        <w:rPr>
          <w:b/>
          <w:sz w:val="28"/>
          <w:szCs w:val="24"/>
          <w:lang w:val="id-ID"/>
        </w:rPr>
        <w:t>ATA</w:t>
      </w:r>
      <w:r w:rsidRPr="00574025">
        <w:rPr>
          <w:b/>
          <w:spacing w:val="1"/>
          <w:sz w:val="28"/>
          <w:szCs w:val="24"/>
          <w:lang w:val="id-ID"/>
        </w:rPr>
        <w:t>A</w:t>
      </w:r>
      <w:r w:rsidRPr="00574025">
        <w:rPr>
          <w:b/>
          <w:sz w:val="28"/>
          <w:szCs w:val="24"/>
          <w:lang w:val="id-ID"/>
        </w:rPr>
        <w:t xml:space="preserve">N </w:t>
      </w:r>
    </w:p>
    <w:p w14:paraId="6433C7E4" w14:textId="77777777" w:rsidR="00234B8C" w:rsidRPr="00574025" w:rsidRDefault="008347DB" w:rsidP="00C349D9">
      <w:pPr>
        <w:spacing w:before="29"/>
        <w:ind w:right="75"/>
        <w:jc w:val="center"/>
        <w:rPr>
          <w:b/>
          <w:sz w:val="24"/>
          <w:szCs w:val="24"/>
          <w:lang w:val="id-ID"/>
        </w:rPr>
      </w:pPr>
      <w:r w:rsidRPr="00574025">
        <w:rPr>
          <w:b/>
          <w:spacing w:val="-2"/>
          <w:sz w:val="24"/>
          <w:szCs w:val="24"/>
          <w:lang w:val="id-ID"/>
        </w:rPr>
        <w:t>K</w:t>
      </w:r>
      <w:r w:rsidRPr="00574025">
        <w:rPr>
          <w:b/>
          <w:sz w:val="24"/>
          <w:szCs w:val="24"/>
          <w:lang w:val="id-ID"/>
        </w:rPr>
        <w:t>EAB</w:t>
      </w:r>
      <w:r w:rsidRPr="00574025">
        <w:rPr>
          <w:b/>
          <w:spacing w:val="1"/>
          <w:sz w:val="24"/>
          <w:szCs w:val="24"/>
          <w:lang w:val="id-ID"/>
        </w:rPr>
        <w:t>S</w:t>
      </w:r>
      <w:r w:rsidRPr="00574025">
        <w:rPr>
          <w:b/>
          <w:sz w:val="24"/>
          <w:szCs w:val="24"/>
          <w:lang w:val="id-ID"/>
        </w:rPr>
        <w:t>AHAN</w:t>
      </w:r>
      <w:r w:rsidRPr="00574025">
        <w:rPr>
          <w:b/>
          <w:spacing w:val="-1"/>
          <w:sz w:val="24"/>
          <w:szCs w:val="24"/>
          <w:lang w:val="id-ID"/>
        </w:rPr>
        <w:t xml:space="preserve"> </w:t>
      </w:r>
      <w:r w:rsidRPr="00574025">
        <w:rPr>
          <w:b/>
          <w:sz w:val="24"/>
          <w:szCs w:val="24"/>
          <w:lang w:val="id-ID"/>
        </w:rPr>
        <w:t>KAR</w:t>
      </w:r>
      <w:r w:rsidRPr="00574025">
        <w:rPr>
          <w:b/>
          <w:spacing w:val="1"/>
          <w:sz w:val="24"/>
          <w:szCs w:val="24"/>
          <w:lang w:val="id-ID"/>
        </w:rPr>
        <w:t>Y</w:t>
      </w:r>
      <w:r w:rsidRPr="00574025">
        <w:rPr>
          <w:b/>
          <w:sz w:val="24"/>
          <w:szCs w:val="24"/>
          <w:lang w:val="id-ID"/>
        </w:rPr>
        <w:t>A ILMI</w:t>
      </w:r>
      <w:r w:rsidRPr="00574025">
        <w:rPr>
          <w:b/>
          <w:spacing w:val="-1"/>
          <w:sz w:val="24"/>
          <w:szCs w:val="24"/>
          <w:lang w:val="id-ID"/>
        </w:rPr>
        <w:t>A</w:t>
      </w:r>
      <w:r w:rsidRPr="00574025">
        <w:rPr>
          <w:b/>
          <w:sz w:val="24"/>
          <w:szCs w:val="24"/>
          <w:lang w:val="id-ID"/>
        </w:rPr>
        <w:t>H</w:t>
      </w:r>
    </w:p>
    <w:p w14:paraId="31885E5B" w14:textId="77777777" w:rsidR="00234B8C" w:rsidRPr="00574025" w:rsidRDefault="00234B8C">
      <w:pPr>
        <w:spacing w:before="13" w:line="260" w:lineRule="exact"/>
        <w:rPr>
          <w:sz w:val="26"/>
          <w:szCs w:val="26"/>
          <w:lang w:val="id-ID"/>
        </w:rPr>
      </w:pPr>
    </w:p>
    <w:p w14:paraId="57988B72" w14:textId="77777777" w:rsidR="00234B8C" w:rsidRPr="00574025" w:rsidRDefault="008347DB">
      <w:pPr>
        <w:ind w:left="100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Y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z w:val="24"/>
          <w:szCs w:val="24"/>
          <w:lang w:val="id-ID"/>
        </w:rPr>
        <w:t>g</w:t>
      </w:r>
      <w:r w:rsidRPr="00574025">
        <w:rPr>
          <w:spacing w:val="-2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rt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2"/>
          <w:sz w:val="24"/>
          <w:szCs w:val="24"/>
          <w:lang w:val="id-ID"/>
        </w:rPr>
        <w:t>d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-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ta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 di</w:t>
      </w:r>
      <w:r w:rsidRPr="00574025">
        <w:rPr>
          <w:spacing w:val="3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w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h ini</w:t>
      </w:r>
      <w:r w:rsidRPr="00574025">
        <w:rPr>
          <w:spacing w:val="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:</w:t>
      </w:r>
    </w:p>
    <w:p w14:paraId="122A6BB5" w14:textId="77777777" w:rsidR="00234B8C" w:rsidRPr="00574025" w:rsidRDefault="00234B8C">
      <w:pPr>
        <w:spacing w:before="4" w:line="120" w:lineRule="exact"/>
        <w:rPr>
          <w:sz w:val="13"/>
          <w:szCs w:val="13"/>
          <w:lang w:val="id-ID"/>
        </w:rPr>
      </w:pPr>
    </w:p>
    <w:p w14:paraId="0072C9B0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N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ma              </w:t>
      </w:r>
      <w:r w:rsidR="009D2315" w:rsidRPr="00574025">
        <w:rPr>
          <w:sz w:val="24"/>
          <w:szCs w:val="24"/>
          <w:lang w:val="id-ID"/>
        </w:rPr>
        <w:t xml:space="preserve">                              </w:t>
      </w:r>
      <w:r w:rsidR="009D2315" w:rsidRPr="00574025">
        <w:rPr>
          <w:sz w:val="24"/>
          <w:szCs w:val="24"/>
          <w:lang w:val="id-ID"/>
        </w:rPr>
        <w:tab/>
      </w:r>
      <w:r w:rsidR="009D2315" w:rsidRPr="00574025">
        <w:rPr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</w:p>
    <w:p w14:paraId="4EB00AA0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pacing w:val="-6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 xml:space="preserve">P                                                 </w:t>
      </w:r>
      <w:r w:rsidRPr="00574025">
        <w:rPr>
          <w:spacing w:val="21"/>
          <w:sz w:val="24"/>
          <w:szCs w:val="24"/>
          <w:lang w:val="id-ID"/>
        </w:rPr>
        <w:t xml:space="preserve"> </w:t>
      </w:r>
      <w:r w:rsidR="009D2315" w:rsidRPr="00574025">
        <w:rPr>
          <w:spacing w:val="21"/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  <w:r w:rsidRPr="00574025">
        <w:rPr>
          <w:spacing w:val="10"/>
          <w:sz w:val="24"/>
          <w:szCs w:val="24"/>
          <w:lang w:val="id-ID"/>
        </w:rPr>
        <w:t xml:space="preserve"> </w:t>
      </w:r>
    </w:p>
    <w:p w14:paraId="529483FA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pacing w:val="-3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 xml:space="preserve">DN                                             </w:t>
      </w:r>
      <w:r w:rsidRPr="00574025">
        <w:rPr>
          <w:spacing w:val="45"/>
          <w:sz w:val="24"/>
          <w:szCs w:val="24"/>
          <w:lang w:val="id-ID"/>
        </w:rPr>
        <w:t xml:space="preserve"> </w:t>
      </w:r>
      <w:r w:rsidR="009D2315" w:rsidRPr="00574025">
        <w:rPr>
          <w:spacing w:val="45"/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</w:p>
    <w:p w14:paraId="2697E9AF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T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mpat, Ta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z w:val="24"/>
          <w:szCs w:val="24"/>
          <w:lang w:val="id-ID"/>
        </w:rPr>
        <w:t>g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l </w:t>
      </w:r>
      <w:r w:rsidRPr="00574025">
        <w:rPr>
          <w:spacing w:val="1"/>
          <w:sz w:val="24"/>
          <w:szCs w:val="24"/>
          <w:lang w:val="id-ID"/>
        </w:rPr>
        <w:t>l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hir                     </w:t>
      </w:r>
      <w:r w:rsidR="009D2315" w:rsidRPr="00574025">
        <w:rPr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  <w:r w:rsidRPr="00574025">
        <w:rPr>
          <w:spacing w:val="10"/>
          <w:sz w:val="24"/>
          <w:szCs w:val="24"/>
          <w:lang w:val="id-ID"/>
        </w:rPr>
        <w:t xml:space="preserve"> </w:t>
      </w:r>
    </w:p>
    <w:p w14:paraId="2CECAC93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pacing w:val="1"/>
          <w:sz w:val="24"/>
          <w:szCs w:val="24"/>
          <w:lang w:val="id-ID"/>
        </w:rPr>
        <w:t>P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z w:val="24"/>
          <w:szCs w:val="24"/>
          <w:lang w:val="id-ID"/>
        </w:rPr>
        <w:t>k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t,</w:t>
      </w:r>
      <w:r w:rsidRPr="00574025">
        <w:rPr>
          <w:spacing w:val="3"/>
          <w:sz w:val="24"/>
          <w:szCs w:val="24"/>
          <w:lang w:val="id-ID"/>
        </w:rPr>
        <w:t xml:space="preserve"> 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z w:val="24"/>
          <w:szCs w:val="24"/>
          <w:lang w:val="id-ID"/>
        </w:rPr>
        <w:t>olo</w:t>
      </w:r>
      <w:r w:rsidRPr="00574025">
        <w:rPr>
          <w:spacing w:val="3"/>
          <w:sz w:val="24"/>
          <w:szCs w:val="24"/>
          <w:lang w:val="id-ID"/>
        </w:rPr>
        <w:t>n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2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Ru</w:t>
      </w:r>
      <w:r w:rsidRPr="00574025">
        <w:rPr>
          <w:spacing w:val="-2"/>
          <w:sz w:val="24"/>
          <w:szCs w:val="24"/>
          <w:lang w:val="id-ID"/>
        </w:rPr>
        <w:t>a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z w:val="24"/>
          <w:szCs w:val="24"/>
          <w:lang w:val="id-ID"/>
        </w:rPr>
        <w:t>,</w:t>
      </w:r>
      <w:r w:rsidRPr="00574025">
        <w:rPr>
          <w:spacing w:val="2"/>
          <w:sz w:val="24"/>
          <w:szCs w:val="24"/>
          <w:lang w:val="id-ID"/>
        </w:rPr>
        <w:t xml:space="preserve"> </w:t>
      </w:r>
      <w:r w:rsidR="009D2315" w:rsidRPr="00574025">
        <w:rPr>
          <w:sz w:val="24"/>
          <w:szCs w:val="24"/>
          <w:lang w:val="id-ID"/>
        </w:rPr>
        <w:t xml:space="preserve">TMT    </w:t>
      </w:r>
      <w:r w:rsidR="009D2315" w:rsidRPr="00574025">
        <w:rPr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  <w:r w:rsidRPr="00574025">
        <w:rPr>
          <w:spacing w:val="10"/>
          <w:sz w:val="24"/>
          <w:szCs w:val="24"/>
          <w:lang w:val="id-ID"/>
        </w:rPr>
        <w:t xml:space="preserve"> </w:t>
      </w:r>
    </w:p>
    <w:p w14:paraId="0EA5609E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pacing w:val="2"/>
          <w:sz w:val="24"/>
          <w:szCs w:val="24"/>
          <w:lang w:val="id-ID"/>
        </w:rPr>
        <w:t>J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tan, </w:t>
      </w:r>
      <w:r w:rsidRPr="00574025">
        <w:rPr>
          <w:spacing w:val="-1"/>
          <w:sz w:val="24"/>
          <w:szCs w:val="24"/>
          <w:lang w:val="id-ID"/>
        </w:rPr>
        <w:t>T</w:t>
      </w:r>
      <w:r w:rsidRPr="00574025">
        <w:rPr>
          <w:sz w:val="24"/>
          <w:szCs w:val="24"/>
          <w:lang w:val="id-ID"/>
        </w:rPr>
        <w:t xml:space="preserve">MT                                 </w:t>
      </w:r>
      <w:r w:rsidRPr="00574025">
        <w:rPr>
          <w:spacing w:val="18"/>
          <w:sz w:val="24"/>
          <w:szCs w:val="24"/>
          <w:lang w:val="id-ID"/>
        </w:rPr>
        <w:t xml:space="preserve"> </w:t>
      </w:r>
      <w:r w:rsidR="009D2315" w:rsidRPr="00574025">
        <w:rPr>
          <w:spacing w:val="18"/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</w:p>
    <w:p w14:paraId="79783F5F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pacing w:val="-2"/>
          <w:sz w:val="24"/>
          <w:szCs w:val="24"/>
          <w:lang w:val="id-ID"/>
        </w:rPr>
        <w:t>B</w:t>
      </w:r>
      <w:r w:rsidRPr="00574025">
        <w:rPr>
          <w:sz w:val="24"/>
          <w:szCs w:val="24"/>
          <w:lang w:val="id-ID"/>
        </w:rPr>
        <w:t>ida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z w:val="24"/>
          <w:szCs w:val="24"/>
          <w:lang w:val="id-ID"/>
        </w:rPr>
        <w:t xml:space="preserve">g </w:t>
      </w:r>
      <w:r w:rsidRPr="00574025">
        <w:rPr>
          <w:spacing w:val="-3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>l</w:t>
      </w:r>
      <w:r w:rsidRPr="00574025">
        <w:rPr>
          <w:spacing w:val="1"/>
          <w:sz w:val="24"/>
          <w:szCs w:val="24"/>
          <w:lang w:val="id-ID"/>
        </w:rPr>
        <w:t>m</w:t>
      </w:r>
      <w:r w:rsidRPr="00574025">
        <w:rPr>
          <w:sz w:val="24"/>
          <w:szCs w:val="24"/>
          <w:lang w:val="id-ID"/>
        </w:rPr>
        <w:t>u/Mata</w:t>
      </w:r>
      <w:r w:rsidRPr="00574025">
        <w:rPr>
          <w:spacing w:val="-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Kuli</w:t>
      </w:r>
      <w:r w:rsidRPr="00574025">
        <w:rPr>
          <w:spacing w:val="2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h              </w:t>
      </w:r>
      <w:r w:rsidRPr="00574025">
        <w:rPr>
          <w:spacing w:val="25"/>
          <w:sz w:val="24"/>
          <w:szCs w:val="24"/>
          <w:lang w:val="id-ID"/>
        </w:rPr>
        <w:t xml:space="preserve"> </w:t>
      </w:r>
      <w:r w:rsidR="009D2315" w:rsidRPr="00574025">
        <w:rPr>
          <w:spacing w:val="25"/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  <w:r w:rsidRPr="00574025">
        <w:rPr>
          <w:spacing w:val="10"/>
          <w:sz w:val="24"/>
          <w:szCs w:val="24"/>
          <w:lang w:val="id-ID"/>
        </w:rPr>
        <w:t xml:space="preserve"> </w:t>
      </w:r>
    </w:p>
    <w:p w14:paraId="152425A3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pacing w:val="2"/>
          <w:sz w:val="24"/>
          <w:szCs w:val="24"/>
          <w:lang w:val="id-ID"/>
        </w:rPr>
        <w:t>J</w:t>
      </w:r>
      <w:r w:rsidRPr="00574025">
        <w:rPr>
          <w:sz w:val="24"/>
          <w:szCs w:val="24"/>
          <w:lang w:val="id-ID"/>
        </w:rPr>
        <w:t>urus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n/</w:t>
      </w:r>
      <w:r w:rsidRPr="00574025">
        <w:rPr>
          <w:spacing w:val="1"/>
          <w:sz w:val="24"/>
          <w:szCs w:val="24"/>
          <w:lang w:val="id-ID"/>
        </w:rPr>
        <w:t>P</w:t>
      </w:r>
      <w:r w:rsidRPr="00574025">
        <w:rPr>
          <w:sz w:val="24"/>
          <w:szCs w:val="24"/>
          <w:lang w:val="id-ID"/>
        </w:rPr>
        <w:t>ro</w:t>
      </w:r>
      <w:r w:rsidRPr="00574025">
        <w:rPr>
          <w:spacing w:val="-3"/>
          <w:sz w:val="24"/>
          <w:szCs w:val="24"/>
          <w:lang w:val="id-ID"/>
        </w:rPr>
        <w:t>g</w:t>
      </w:r>
      <w:r w:rsidRPr="00574025">
        <w:rPr>
          <w:sz w:val="24"/>
          <w:szCs w:val="24"/>
          <w:lang w:val="id-ID"/>
        </w:rPr>
        <w:t>r</w:t>
      </w:r>
      <w:r w:rsidRPr="00574025">
        <w:rPr>
          <w:spacing w:val="-2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m </w:t>
      </w:r>
      <w:r w:rsidRPr="00574025">
        <w:rPr>
          <w:spacing w:val="1"/>
          <w:sz w:val="24"/>
          <w:szCs w:val="24"/>
          <w:lang w:val="id-ID"/>
        </w:rPr>
        <w:t>S</w:t>
      </w:r>
      <w:r w:rsidRPr="00574025">
        <w:rPr>
          <w:sz w:val="24"/>
          <w:szCs w:val="24"/>
          <w:lang w:val="id-ID"/>
        </w:rPr>
        <w:t xml:space="preserve">tudi                   </w:t>
      </w:r>
      <w:r w:rsidRPr="00574025">
        <w:rPr>
          <w:spacing w:val="12"/>
          <w:sz w:val="24"/>
          <w:szCs w:val="24"/>
          <w:lang w:val="id-ID"/>
        </w:rPr>
        <w:t xml:space="preserve"> </w:t>
      </w:r>
      <w:r w:rsidR="009D2315" w:rsidRPr="00574025">
        <w:rPr>
          <w:spacing w:val="12"/>
          <w:sz w:val="24"/>
          <w:szCs w:val="24"/>
          <w:lang w:val="id-ID"/>
        </w:rPr>
        <w:tab/>
      </w:r>
      <w:r w:rsidR="00C349D9" w:rsidRPr="00574025">
        <w:rPr>
          <w:sz w:val="24"/>
          <w:szCs w:val="24"/>
          <w:lang w:val="id-ID"/>
        </w:rPr>
        <w:t xml:space="preserve">:  </w:t>
      </w:r>
    </w:p>
    <w:p w14:paraId="26C49716" w14:textId="77777777" w:rsidR="00234B8C" w:rsidRPr="00574025" w:rsidRDefault="008347DB" w:rsidP="009D2315">
      <w:pPr>
        <w:tabs>
          <w:tab w:val="left" w:pos="3402"/>
        </w:tabs>
        <w:ind w:left="100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Unit</w:t>
      </w:r>
      <w:r w:rsidRPr="00574025">
        <w:rPr>
          <w:spacing w:val="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K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 xml:space="preserve">rja                                      </w:t>
      </w:r>
      <w:r w:rsidRPr="00574025">
        <w:rPr>
          <w:spacing w:val="45"/>
          <w:sz w:val="24"/>
          <w:szCs w:val="24"/>
          <w:lang w:val="id-ID"/>
        </w:rPr>
        <w:t xml:space="preserve"> </w:t>
      </w:r>
      <w:r w:rsidR="009D2315" w:rsidRPr="00574025">
        <w:rPr>
          <w:spacing w:val="45"/>
          <w:sz w:val="24"/>
          <w:szCs w:val="24"/>
          <w:lang w:val="id-ID"/>
        </w:rPr>
        <w:tab/>
      </w:r>
      <w:r w:rsidRPr="00574025">
        <w:rPr>
          <w:sz w:val="24"/>
          <w:szCs w:val="24"/>
          <w:lang w:val="id-ID"/>
        </w:rPr>
        <w:t xml:space="preserve">: </w:t>
      </w:r>
      <w:r w:rsidRPr="00574025">
        <w:rPr>
          <w:spacing w:val="10"/>
          <w:sz w:val="24"/>
          <w:szCs w:val="24"/>
          <w:lang w:val="id-ID"/>
        </w:rPr>
        <w:t xml:space="preserve"> </w:t>
      </w:r>
    </w:p>
    <w:p w14:paraId="5EE4FBA9" w14:textId="77777777" w:rsidR="00234B8C" w:rsidRPr="00574025" w:rsidRDefault="00234B8C">
      <w:pPr>
        <w:spacing w:before="17" w:line="260" w:lineRule="exact"/>
        <w:rPr>
          <w:sz w:val="26"/>
          <w:szCs w:val="26"/>
          <w:lang w:val="id-ID"/>
        </w:rPr>
      </w:pPr>
    </w:p>
    <w:p w14:paraId="119765FA" w14:textId="77777777" w:rsidR="00234B8C" w:rsidRPr="00574025" w:rsidRDefault="008347DB">
      <w:pPr>
        <w:spacing w:line="260" w:lineRule="exact"/>
        <w:ind w:left="100"/>
        <w:rPr>
          <w:sz w:val="24"/>
          <w:szCs w:val="24"/>
          <w:lang w:val="id-ID"/>
        </w:rPr>
      </w:pPr>
      <w:r w:rsidRPr="00574025">
        <w:rPr>
          <w:position w:val="-1"/>
          <w:sz w:val="24"/>
          <w:szCs w:val="24"/>
          <w:lang w:val="id-ID"/>
        </w:rPr>
        <w:t>D</w:t>
      </w:r>
      <w:r w:rsidRPr="00574025">
        <w:rPr>
          <w:spacing w:val="-1"/>
          <w:position w:val="-1"/>
          <w:sz w:val="24"/>
          <w:szCs w:val="24"/>
          <w:lang w:val="id-ID"/>
        </w:rPr>
        <w:t>e</w:t>
      </w:r>
      <w:r w:rsidRPr="00574025">
        <w:rPr>
          <w:spacing w:val="2"/>
          <w:position w:val="-1"/>
          <w:sz w:val="24"/>
          <w:szCs w:val="24"/>
          <w:lang w:val="id-ID"/>
        </w:rPr>
        <w:t>n</w:t>
      </w:r>
      <w:r w:rsidRPr="00574025">
        <w:rPr>
          <w:spacing w:val="-2"/>
          <w:position w:val="-1"/>
          <w:sz w:val="24"/>
          <w:szCs w:val="24"/>
          <w:lang w:val="id-ID"/>
        </w:rPr>
        <w:t>g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position w:val="-1"/>
          <w:sz w:val="24"/>
          <w:szCs w:val="24"/>
          <w:lang w:val="id-ID"/>
        </w:rPr>
        <w:t>n ini</w:t>
      </w:r>
      <w:r w:rsidRPr="00574025">
        <w:rPr>
          <w:spacing w:val="1"/>
          <w:position w:val="-1"/>
          <w:sz w:val="24"/>
          <w:szCs w:val="24"/>
          <w:lang w:val="id-ID"/>
        </w:rPr>
        <w:t xml:space="preserve"> </w:t>
      </w:r>
      <w:r w:rsidRPr="00574025">
        <w:rPr>
          <w:position w:val="-1"/>
          <w:sz w:val="24"/>
          <w:szCs w:val="24"/>
          <w:lang w:val="id-ID"/>
        </w:rPr>
        <w:t>me</w:t>
      </w:r>
      <w:r w:rsidRPr="00574025">
        <w:rPr>
          <w:spacing w:val="4"/>
          <w:position w:val="-1"/>
          <w:sz w:val="24"/>
          <w:szCs w:val="24"/>
          <w:lang w:val="id-ID"/>
        </w:rPr>
        <w:t>n</w:t>
      </w:r>
      <w:r w:rsidRPr="00574025">
        <w:rPr>
          <w:spacing w:val="-5"/>
          <w:position w:val="-1"/>
          <w:sz w:val="24"/>
          <w:szCs w:val="24"/>
          <w:lang w:val="id-ID"/>
        </w:rPr>
        <w:t>y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position w:val="-1"/>
          <w:sz w:val="24"/>
          <w:szCs w:val="24"/>
          <w:lang w:val="id-ID"/>
        </w:rPr>
        <w:t>ta</w:t>
      </w:r>
      <w:r w:rsidRPr="00574025">
        <w:rPr>
          <w:spacing w:val="2"/>
          <w:position w:val="-1"/>
          <w:sz w:val="24"/>
          <w:szCs w:val="24"/>
          <w:lang w:val="id-ID"/>
        </w:rPr>
        <w:t>k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position w:val="-1"/>
          <w:sz w:val="24"/>
          <w:szCs w:val="24"/>
          <w:lang w:val="id-ID"/>
        </w:rPr>
        <w:t>n</w:t>
      </w:r>
      <w:r w:rsidRPr="00574025">
        <w:rPr>
          <w:spacing w:val="2"/>
          <w:position w:val="-1"/>
          <w:sz w:val="24"/>
          <w:szCs w:val="24"/>
          <w:lang w:val="id-ID"/>
        </w:rPr>
        <w:t xml:space="preserve"> </w:t>
      </w:r>
      <w:r w:rsidRPr="00574025">
        <w:rPr>
          <w:position w:val="-1"/>
          <w:sz w:val="24"/>
          <w:szCs w:val="24"/>
          <w:lang w:val="id-ID"/>
        </w:rPr>
        <w:t>b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position w:val="-1"/>
          <w:sz w:val="24"/>
          <w:szCs w:val="24"/>
          <w:lang w:val="id-ID"/>
        </w:rPr>
        <w:t>hwa</w:t>
      </w:r>
      <w:r w:rsidRPr="00574025">
        <w:rPr>
          <w:spacing w:val="-1"/>
          <w:position w:val="-1"/>
          <w:sz w:val="24"/>
          <w:szCs w:val="24"/>
          <w:lang w:val="id-ID"/>
        </w:rPr>
        <w:t xml:space="preserve"> </w:t>
      </w:r>
      <w:r w:rsidRPr="00574025">
        <w:rPr>
          <w:spacing w:val="2"/>
          <w:position w:val="-1"/>
          <w:sz w:val="24"/>
          <w:szCs w:val="24"/>
          <w:lang w:val="id-ID"/>
        </w:rPr>
        <w:t>k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spacing w:val="4"/>
          <w:position w:val="-1"/>
          <w:sz w:val="24"/>
          <w:szCs w:val="24"/>
          <w:lang w:val="id-ID"/>
        </w:rPr>
        <w:t>r</w:t>
      </w:r>
      <w:r w:rsidRPr="00574025">
        <w:rPr>
          <w:spacing w:val="-5"/>
          <w:position w:val="-1"/>
          <w:sz w:val="24"/>
          <w:szCs w:val="24"/>
          <w:lang w:val="id-ID"/>
        </w:rPr>
        <w:t>y</w:t>
      </w:r>
      <w:r w:rsidRPr="00574025">
        <w:rPr>
          <w:position w:val="-1"/>
          <w:sz w:val="24"/>
          <w:szCs w:val="24"/>
          <w:lang w:val="id-ID"/>
        </w:rPr>
        <w:t>a</w:t>
      </w:r>
      <w:r w:rsidRPr="00574025">
        <w:rPr>
          <w:spacing w:val="4"/>
          <w:position w:val="-1"/>
          <w:sz w:val="24"/>
          <w:szCs w:val="24"/>
          <w:lang w:val="id-ID"/>
        </w:rPr>
        <w:t xml:space="preserve"> </w:t>
      </w:r>
      <w:r w:rsidRPr="00574025">
        <w:rPr>
          <w:spacing w:val="-6"/>
          <w:position w:val="-1"/>
          <w:sz w:val="24"/>
          <w:szCs w:val="24"/>
          <w:lang w:val="id-ID"/>
        </w:rPr>
        <w:t>i</w:t>
      </w:r>
      <w:r w:rsidRPr="00574025">
        <w:rPr>
          <w:position w:val="-1"/>
          <w:sz w:val="24"/>
          <w:szCs w:val="24"/>
          <w:lang w:val="id-ID"/>
        </w:rPr>
        <w:t>l</w:t>
      </w:r>
      <w:r w:rsidRPr="00574025">
        <w:rPr>
          <w:spacing w:val="1"/>
          <w:position w:val="-1"/>
          <w:sz w:val="24"/>
          <w:szCs w:val="24"/>
          <w:lang w:val="id-ID"/>
        </w:rPr>
        <w:t>m</w:t>
      </w:r>
      <w:r w:rsidRPr="00574025">
        <w:rPr>
          <w:position w:val="-1"/>
          <w:sz w:val="24"/>
          <w:szCs w:val="24"/>
          <w:lang w:val="id-ID"/>
        </w:rPr>
        <w:t xml:space="preserve">iah, </w:t>
      </w:r>
      <w:r w:rsidRPr="00574025">
        <w:rPr>
          <w:spacing w:val="2"/>
          <w:position w:val="-1"/>
          <w:sz w:val="24"/>
          <w:szCs w:val="24"/>
          <w:lang w:val="id-ID"/>
        </w:rPr>
        <w:t>s</w:t>
      </w:r>
      <w:r w:rsidRPr="00574025">
        <w:rPr>
          <w:spacing w:val="-1"/>
          <w:position w:val="-1"/>
          <w:sz w:val="24"/>
          <w:szCs w:val="24"/>
          <w:lang w:val="id-ID"/>
        </w:rPr>
        <w:t>e</w:t>
      </w:r>
      <w:r w:rsidRPr="00574025">
        <w:rPr>
          <w:spacing w:val="2"/>
          <w:position w:val="-1"/>
          <w:sz w:val="24"/>
          <w:szCs w:val="24"/>
          <w:lang w:val="id-ID"/>
        </w:rPr>
        <w:t>p</w:t>
      </w:r>
      <w:r w:rsidRPr="00574025">
        <w:rPr>
          <w:spacing w:val="-1"/>
          <w:position w:val="-1"/>
          <w:sz w:val="24"/>
          <w:szCs w:val="24"/>
          <w:lang w:val="id-ID"/>
        </w:rPr>
        <w:t>e</w:t>
      </w:r>
      <w:r w:rsidRPr="00574025">
        <w:rPr>
          <w:position w:val="-1"/>
          <w:sz w:val="24"/>
          <w:szCs w:val="24"/>
          <w:lang w:val="id-ID"/>
        </w:rPr>
        <w:t>rti di b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position w:val="-1"/>
          <w:sz w:val="24"/>
          <w:szCs w:val="24"/>
          <w:lang w:val="id-ID"/>
        </w:rPr>
        <w:t>w</w:t>
      </w:r>
      <w:r w:rsidRPr="00574025">
        <w:rPr>
          <w:spacing w:val="-1"/>
          <w:position w:val="-1"/>
          <w:sz w:val="24"/>
          <w:szCs w:val="24"/>
          <w:lang w:val="id-ID"/>
        </w:rPr>
        <w:t>a</w:t>
      </w:r>
      <w:r w:rsidRPr="00574025">
        <w:rPr>
          <w:position w:val="-1"/>
          <w:sz w:val="24"/>
          <w:szCs w:val="24"/>
          <w:lang w:val="id-ID"/>
        </w:rPr>
        <w:t>h ini</w:t>
      </w:r>
      <w:r w:rsidRPr="00574025">
        <w:rPr>
          <w:spacing w:val="1"/>
          <w:position w:val="-1"/>
          <w:sz w:val="24"/>
          <w:szCs w:val="24"/>
          <w:lang w:val="id-ID"/>
        </w:rPr>
        <w:t xml:space="preserve"> </w:t>
      </w:r>
      <w:r w:rsidRPr="00574025">
        <w:rPr>
          <w:position w:val="-1"/>
          <w:sz w:val="24"/>
          <w:szCs w:val="24"/>
          <w:lang w:val="id-ID"/>
        </w:rPr>
        <w:t>:</w:t>
      </w:r>
    </w:p>
    <w:p w14:paraId="782FEAA7" w14:textId="77777777" w:rsidR="00234B8C" w:rsidRPr="00574025" w:rsidRDefault="00234B8C">
      <w:pPr>
        <w:spacing w:before="3" w:line="280" w:lineRule="exact"/>
        <w:rPr>
          <w:sz w:val="28"/>
          <w:szCs w:val="28"/>
          <w:lang w:val="id-ID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1201"/>
        <w:gridCol w:w="1437"/>
        <w:gridCol w:w="2795"/>
        <w:gridCol w:w="3746"/>
      </w:tblGrid>
      <w:tr w:rsidR="00234B8C" w:rsidRPr="00574025" w14:paraId="56A78E72" w14:textId="77777777" w:rsidTr="00574025">
        <w:trPr>
          <w:trHeight w:hRule="exact" w:val="944"/>
        </w:trPr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A09C5" w14:textId="77777777" w:rsidR="00234B8C" w:rsidRPr="00574025" w:rsidRDefault="00234B8C">
            <w:pPr>
              <w:spacing w:line="200" w:lineRule="exact"/>
              <w:rPr>
                <w:lang w:val="id-ID"/>
              </w:rPr>
            </w:pPr>
          </w:p>
          <w:p w14:paraId="7065A334" w14:textId="77777777" w:rsidR="00234B8C" w:rsidRPr="00574025" w:rsidRDefault="00234B8C">
            <w:pPr>
              <w:spacing w:before="11" w:line="200" w:lineRule="exact"/>
              <w:rPr>
                <w:lang w:val="id-ID"/>
              </w:rPr>
            </w:pPr>
          </w:p>
          <w:p w14:paraId="0632FD87" w14:textId="77777777" w:rsidR="00234B8C" w:rsidRPr="00574025" w:rsidRDefault="008347DB">
            <w:pPr>
              <w:ind w:left="102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No.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4CC6D" w14:textId="77777777" w:rsidR="00234B8C" w:rsidRPr="00574025" w:rsidRDefault="00234B8C">
            <w:pPr>
              <w:spacing w:before="12" w:line="260" w:lineRule="exact"/>
              <w:rPr>
                <w:sz w:val="26"/>
                <w:szCs w:val="26"/>
                <w:lang w:val="id-ID"/>
              </w:rPr>
            </w:pPr>
          </w:p>
          <w:p w14:paraId="1D936E22" w14:textId="77777777" w:rsidR="00234B8C" w:rsidRPr="00574025" w:rsidRDefault="008347DB">
            <w:pPr>
              <w:ind w:left="268"/>
              <w:rPr>
                <w:sz w:val="24"/>
                <w:szCs w:val="24"/>
                <w:lang w:val="id-ID"/>
              </w:rPr>
            </w:pPr>
            <w:r w:rsidRPr="00574025">
              <w:rPr>
                <w:spacing w:val="-2"/>
                <w:sz w:val="24"/>
                <w:szCs w:val="24"/>
                <w:lang w:val="id-ID"/>
              </w:rPr>
              <w:t>K</w:t>
            </w:r>
            <w:r w:rsidRPr="00574025">
              <w:rPr>
                <w:sz w:val="24"/>
                <w:szCs w:val="24"/>
                <w:lang w:val="id-ID"/>
              </w:rPr>
              <w:t>a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r</w:t>
            </w:r>
            <w:r w:rsidRPr="00574025">
              <w:rPr>
                <w:sz w:val="24"/>
                <w:szCs w:val="24"/>
                <w:lang w:val="id-ID"/>
              </w:rPr>
              <w:t>ya</w:t>
            </w:r>
          </w:p>
          <w:p w14:paraId="3BF4BDA2" w14:textId="77777777" w:rsidR="00234B8C" w:rsidRPr="00574025" w:rsidRDefault="008347DB">
            <w:pPr>
              <w:ind w:left="253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Il</w:t>
            </w:r>
            <w:r w:rsidRPr="00574025">
              <w:rPr>
                <w:spacing w:val="-2"/>
                <w:sz w:val="24"/>
                <w:szCs w:val="24"/>
                <w:lang w:val="id-ID"/>
              </w:rPr>
              <w:t>m</w:t>
            </w:r>
            <w:r w:rsidRPr="00574025">
              <w:rPr>
                <w:sz w:val="24"/>
                <w:szCs w:val="24"/>
                <w:lang w:val="id-ID"/>
              </w:rPr>
              <w:t>iah</w:t>
            </w:r>
          </w:p>
        </w:tc>
        <w:tc>
          <w:tcPr>
            <w:tcW w:w="1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BBAEE" w14:textId="77777777" w:rsidR="00234B8C" w:rsidRPr="00574025" w:rsidRDefault="00234B8C">
            <w:pPr>
              <w:spacing w:line="200" w:lineRule="exact"/>
              <w:rPr>
                <w:lang w:val="id-ID"/>
              </w:rPr>
            </w:pPr>
          </w:p>
          <w:p w14:paraId="3DDF1673" w14:textId="77777777" w:rsidR="00234B8C" w:rsidRPr="00574025" w:rsidRDefault="00234B8C">
            <w:pPr>
              <w:spacing w:before="11" w:line="200" w:lineRule="exact"/>
              <w:rPr>
                <w:lang w:val="id-ID"/>
              </w:rPr>
            </w:pPr>
          </w:p>
          <w:p w14:paraId="326D1963" w14:textId="77777777" w:rsidR="00234B8C" w:rsidRPr="00574025" w:rsidRDefault="008347DB">
            <w:pPr>
              <w:ind w:left="414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J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udu</w:t>
            </w:r>
            <w:r w:rsidRPr="00574025">
              <w:rPr>
                <w:sz w:val="24"/>
                <w:szCs w:val="24"/>
                <w:lang w:val="id-ID"/>
              </w:rPr>
              <w:t>l</w:t>
            </w:r>
          </w:p>
        </w:tc>
        <w:tc>
          <w:tcPr>
            <w:tcW w:w="2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3BC1D" w14:textId="77777777" w:rsidR="00234B8C" w:rsidRPr="00574025" w:rsidRDefault="008347DB">
            <w:pPr>
              <w:spacing w:line="260" w:lineRule="exact"/>
              <w:ind w:left="172" w:right="175"/>
              <w:jc w:val="center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I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d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e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n</w:t>
            </w:r>
            <w:r w:rsidRPr="00574025">
              <w:rPr>
                <w:sz w:val="24"/>
                <w:szCs w:val="24"/>
                <w:lang w:val="id-ID"/>
              </w:rPr>
              <w:t>ti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t</w:t>
            </w:r>
            <w:r w:rsidRPr="00574025">
              <w:rPr>
                <w:sz w:val="24"/>
                <w:szCs w:val="24"/>
                <w:lang w:val="id-ID"/>
              </w:rPr>
              <w:t xml:space="preserve">as </w:t>
            </w:r>
            <w:r w:rsidRPr="00574025">
              <w:rPr>
                <w:spacing w:val="-2"/>
                <w:sz w:val="24"/>
                <w:szCs w:val="24"/>
                <w:lang w:val="id-ID"/>
              </w:rPr>
              <w:t>K</w:t>
            </w:r>
            <w:r w:rsidRPr="00574025">
              <w:rPr>
                <w:sz w:val="24"/>
                <w:szCs w:val="24"/>
                <w:lang w:val="id-ID"/>
              </w:rPr>
              <w:t>a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r</w:t>
            </w:r>
            <w:r w:rsidRPr="00574025">
              <w:rPr>
                <w:sz w:val="24"/>
                <w:szCs w:val="24"/>
                <w:lang w:val="id-ID"/>
              </w:rPr>
              <w:t>ya I</w:t>
            </w:r>
            <w:r w:rsidRPr="00574025">
              <w:rPr>
                <w:spacing w:val="3"/>
                <w:sz w:val="24"/>
                <w:szCs w:val="24"/>
                <w:lang w:val="id-ID"/>
              </w:rPr>
              <w:t>l</w:t>
            </w:r>
            <w:r w:rsidRPr="00574025">
              <w:rPr>
                <w:spacing w:val="-3"/>
                <w:sz w:val="24"/>
                <w:szCs w:val="24"/>
                <w:lang w:val="id-ID"/>
              </w:rPr>
              <w:t>m</w:t>
            </w:r>
            <w:r w:rsidRPr="00574025">
              <w:rPr>
                <w:sz w:val="24"/>
                <w:szCs w:val="24"/>
                <w:lang w:val="id-ID"/>
              </w:rPr>
              <w:t>iah</w:t>
            </w:r>
          </w:p>
          <w:p w14:paraId="59047382" w14:textId="77777777" w:rsidR="00234B8C" w:rsidRPr="00574025" w:rsidRDefault="008347DB">
            <w:pPr>
              <w:ind w:left="54" w:right="57"/>
              <w:jc w:val="center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(IS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B</w:t>
            </w:r>
            <w:r w:rsidRPr="00574025">
              <w:rPr>
                <w:sz w:val="24"/>
                <w:szCs w:val="24"/>
                <w:lang w:val="id-ID"/>
              </w:rPr>
              <w:t>N/I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SS</w:t>
            </w:r>
            <w:r w:rsidRPr="00574025">
              <w:rPr>
                <w:sz w:val="24"/>
                <w:szCs w:val="24"/>
                <w:lang w:val="id-ID"/>
              </w:rPr>
              <w:t>N</w:t>
            </w:r>
            <w:r w:rsidRPr="00574025">
              <w:rPr>
                <w:spacing w:val="-2"/>
                <w:sz w:val="24"/>
                <w:szCs w:val="24"/>
                <w:lang w:val="id-ID"/>
              </w:rPr>
              <w:t>/</w:t>
            </w:r>
            <w:r w:rsidRPr="00574025">
              <w:rPr>
                <w:sz w:val="24"/>
                <w:szCs w:val="24"/>
                <w:lang w:val="id-ID"/>
              </w:rPr>
              <w:t>E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d</w:t>
            </w:r>
            <w:r w:rsidRPr="00574025">
              <w:rPr>
                <w:sz w:val="24"/>
                <w:szCs w:val="24"/>
                <w:lang w:val="id-ID"/>
              </w:rPr>
              <w:t>is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i</w:t>
            </w:r>
            <w:r w:rsidRPr="00574025">
              <w:rPr>
                <w:sz w:val="24"/>
                <w:szCs w:val="24"/>
                <w:lang w:val="id-ID"/>
              </w:rPr>
              <w:t>/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T</w:t>
            </w:r>
            <w:r w:rsidRPr="00574025">
              <w:rPr>
                <w:sz w:val="24"/>
                <w:szCs w:val="24"/>
                <w:lang w:val="id-ID"/>
              </w:rPr>
              <w:t>a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hu</w:t>
            </w:r>
            <w:r w:rsidRPr="00574025">
              <w:rPr>
                <w:sz w:val="24"/>
                <w:szCs w:val="24"/>
                <w:lang w:val="id-ID"/>
              </w:rPr>
              <w:t>n</w:t>
            </w:r>
          </w:p>
          <w:p w14:paraId="1AD02D4D" w14:textId="77777777" w:rsidR="00234B8C" w:rsidRPr="00574025" w:rsidRDefault="008347DB">
            <w:pPr>
              <w:ind w:left="511" w:right="516"/>
              <w:jc w:val="center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T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er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b</w:t>
            </w:r>
            <w:r w:rsidRPr="00574025">
              <w:rPr>
                <w:sz w:val="24"/>
                <w:szCs w:val="24"/>
                <w:lang w:val="id-ID"/>
              </w:rPr>
              <w:t>it/</w:t>
            </w:r>
            <w:r w:rsidRPr="00574025">
              <w:rPr>
                <w:spacing w:val="-2"/>
                <w:sz w:val="24"/>
                <w:szCs w:val="24"/>
                <w:lang w:val="id-ID"/>
              </w:rPr>
              <w:t>P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e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ne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r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b</w:t>
            </w:r>
            <w:r w:rsidRPr="00574025">
              <w:rPr>
                <w:sz w:val="24"/>
                <w:szCs w:val="24"/>
                <w:lang w:val="id-ID"/>
              </w:rPr>
              <w:t>it)</w:t>
            </w:r>
          </w:p>
        </w:tc>
        <w:tc>
          <w:tcPr>
            <w:tcW w:w="3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6AC1A" w14:textId="77777777" w:rsidR="00234B8C" w:rsidRPr="00574025" w:rsidRDefault="00234B8C">
            <w:pPr>
              <w:spacing w:line="200" w:lineRule="exact"/>
              <w:rPr>
                <w:lang w:val="id-ID"/>
              </w:rPr>
            </w:pPr>
          </w:p>
          <w:p w14:paraId="60E54613" w14:textId="77777777" w:rsidR="00234B8C" w:rsidRPr="00574025" w:rsidRDefault="00234B8C">
            <w:pPr>
              <w:spacing w:before="11" w:line="200" w:lineRule="exact"/>
              <w:rPr>
                <w:lang w:val="id-ID"/>
              </w:rPr>
            </w:pPr>
          </w:p>
          <w:p w14:paraId="56BE1E91" w14:textId="77777777" w:rsidR="00234B8C" w:rsidRPr="00574025" w:rsidRDefault="008347DB">
            <w:pPr>
              <w:ind w:left="678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Ala</w:t>
            </w:r>
            <w:r w:rsidRPr="00574025">
              <w:rPr>
                <w:spacing w:val="-3"/>
                <w:sz w:val="24"/>
                <w:szCs w:val="24"/>
                <w:lang w:val="id-ID"/>
              </w:rPr>
              <w:t>m</w:t>
            </w:r>
            <w:r w:rsidRPr="00574025">
              <w:rPr>
                <w:spacing w:val="2"/>
                <w:sz w:val="24"/>
                <w:szCs w:val="24"/>
                <w:lang w:val="id-ID"/>
              </w:rPr>
              <w:t>a</w:t>
            </w:r>
            <w:r w:rsidRPr="00574025">
              <w:rPr>
                <w:sz w:val="24"/>
                <w:szCs w:val="24"/>
                <w:lang w:val="id-ID"/>
              </w:rPr>
              <w:t xml:space="preserve">t </w:t>
            </w:r>
            <w:r w:rsidRPr="00574025">
              <w:rPr>
                <w:spacing w:val="-1"/>
                <w:sz w:val="24"/>
                <w:szCs w:val="24"/>
                <w:lang w:val="id-ID"/>
              </w:rPr>
              <w:t>U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n</w:t>
            </w:r>
            <w:r w:rsidRPr="00574025">
              <w:rPr>
                <w:sz w:val="24"/>
                <w:szCs w:val="24"/>
                <w:lang w:val="id-ID"/>
              </w:rPr>
              <w:t>ggah</w:t>
            </w:r>
            <w:r w:rsidRPr="00574025">
              <w:rPr>
                <w:spacing w:val="1"/>
                <w:sz w:val="24"/>
                <w:szCs w:val="24"/>
                <w:lang w:val="id-ID"/>
              </w:rPr>
              <w:t xml:space="preserve"> </w:t>
            </w:r>
            <w:r w:rsidRPr="00574025">
              <w:rPr>
                <w:sz w:val="24"/>
                <w:szCs w:val="24"/>
                <w:lang w:val="id-ID"/>
              </w:rPr>
              <w:t>O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n</w:t>
            </w:r>
            <w:r w:rsidRPr="00574025">
              <w:rPr>
                <w:sz w:val="24"/>
                <w:szCs w:val="24"/>
                <w:lang w:val="id-ID"/>
              </w:rPr>
              <w:t>l</w:t>
            </w:r>
            <w:r w:rsidRPr="00574025">
              <w:rPr>
                <w:spacing w:val="1"/>
                <w:sz w:val="24"/>
                <w:szCs w:val="24"/>
                <w:lang w:val="id-ID"/>
              </w:rPr>
              <w:t>in</w:t>
            </w:r>
            <w:r w:rsidRPr="00574025">
              <w:rPr>
                <w:sz w:val="24"/>
                <w:szCs w:val="24"/>
                <w:lang w:val="id-ID"/>
              </w:rPr>
              <w:t>e</w:t>
            </w:r>
          </w:p>
        </w:tc>
      </w:tr>
      <w:tr w:rsidR="00234B8C" w:rsidRPr="00574025" w14:paraId="732EF82A" w14:textId="77777777" w:rsidTr="00CB1BBB">
        <w:trPr>
          <w:trHeight w:hRule="exact" w:val="1738"/>
        </w:trPr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08939" w14:textId="77777777" w:rsidR="00234B8C" w:rsidRPr="00574025" w:rsidRDefault="008347DB">
            <w:pPr>
              <w:spacing w:line="260" w:lineRule="exact"/>
              <w:ind w:left="179" w:right="184"/>
              <w:jc w:val="center"/>
              <w:rPr>
                <w:sz w:val="24"/>
                <w:szCs w:val="24"/>
                <w:lang w:val="id-ID"/>
              </w:rPr>
            </w:pPr>
            <w:r w:rsidRPr="00574025">
              <w:rPr>
                <w:sz w:val="24"/>
                <w:szCs w:val="24"/>
                <w:lang w:val="id-ID"/>
              </w:rPr>
              <w:t>1</w:t>
            </w:r>
          </w:p>
        </w:tc>
        <w:tc>
          <w:tcPr>
            <w:tcW w:w="12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D396F" w14:textId="77777777" w:rsidR="00234B8C" w:rsidRPr="00574025" w:rsidRDefault="00234B8C">
            <w:pPr>
              <w:ind w:left="100"/>
              <w:rPr>
                <w:sz w:val="24"/>
                <w:szCs w:val="24"/>
                <w:lang w:val="id-ID"/>
              </w:rPr>
            </w:pPr>
          </w:p>
        </w:tc>
        <w:tc>
          <w:tcPr>
            <w:tcW w:w="14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11630" w14:textId="77777777" w:rsidR="00234B8C" w:rsidRPr="00574025" w:rsidRDefault="00234B8C">
            <w:pPr>
              <w:ind w:left="102" w:right="98"/>
              <w:rPr>
                <w:sz w:val="24"/>
                <w:szCs w:val="24"/>
                <w:lang w:val="id-ID"/>
              </w:rPr>
            </w:pPr>
          </w:p>
        </w:tc>
        <w:tc>
          <w:tcPr>
            <w:tcW w:w="2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D187D" w14:textId="77777777" w:rsidR="00234B8C" w:rsidRPr="00574025" w:rsidRDefault="00234B8C">
            <w:pPr>
              <w:spacing w:line="260" w:lineRule="exact"/>
              <w:ind w:left="102"/>
              <w:rPr>
                <w:sz w:val="24"/>
                <w:szCs w:val="24"/>
                <w:lang w:val="id-ID"/>
              </w:rPr>
            </w:pPr>
          </w:p>
        </w:tc>
        <w:tc>
          <w:tcPr>
            <w:tcW w:w="3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1405E" w14:textId="77777777" w:rsidR="00234B8C" w:rsidRPr="00574025" w:rsidRDefault="00234B8C">
            <w:pPr>
              <w:ind w:left="102"/>
              <w:rPr>
                <w:sz w:val="24"/>
                <w:szCs w:val="24"/>
                <w:lang w:val="id-ID"/>
              </w:rPr>
            </w:pPr>
          </w:p>
        </w:tc>
      </w:tr>
    </w:tbl>
    <w:p w14:paraId="6BF34EED" w14:textId="77777777" w:rsidR="00C349D9" w:rsidRPr="00574025" w:rsidRDefault="00C349D9" w:rsidP="00C349D9">
      <w:pPr>
        <w:pStyle w:val="ListParagraph"/>
        <w:tabs>
          <w:tab w:val="left" w:pos="567"/>
        </w:tabs>
        <w:spacing w:line="260" w:lineRule="exact"/>
        <w:ind w:left="567"/>
        <w:rPr>
          <w:sz w:val="24"/>
          <w:szCs w:val="24"/>
          <w:lang w:val="id-ID"/>
        </w:rPr>
      </w:pPr>
    </w:p>
    <w:p w14:paraId="7027DB0C" w14:textId="77777777" w:rsidR="00234B8C" w:rsidRPr="00574025" w:rsidRDefault="008347DB" w:rsidP="00C349D9">
      <w:pPr>
        <w:pStyle w:val="ListParagraph"/>
        <w:numPr>
          <w:ilvl w:val="0"/>
          <w:numId w:val="2"/>
        </w:numPr>
        <w:tabs>
          <w:tab w:val="left" w:pos="567"/>
        </w:tabs>
        <w:spacing w:line="260" w:lineRule="exact"/>
        <w:ind w:left="567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Ad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lah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pacing w:val="2"/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r</w:t>
      </w:r>
      <w:r w:rsidRPr="00574025">
        <w:rPr>
          <w:spacing w:val="28"/>
          <w:sz w:val="24"/>
          <w:szCs w:val="24"/>
          <w:lang w:val="id-ID"/>
        </w:rPr>
        <w:t xml:space="preserve"> </w:t>
      </w:r>
      <w:r w:rsidRPr="00574025">
        <w:rPr>
          <w:spacing w:val="1"/>
          <w:sz w:val="24"/>
          <w:szCs w:val="24"/>
          <w:lang w:val="id-ID"/>
        </w:rPr>
        <w:t>k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-1"/>
          <w:sz w:val="24"/>
          <w:szCs w:val="24"/>
          <w:lang w:val="id-ID"/>
        </w:rPr>
        <w:t>r</w:t>
      </w:r>
      <w:r w:rsidRPr="00574025">
        <w:rPr>
          <w:sz w:val="24"/>
          <w:szCs w:val="24"/>
          <w:lang w:val="id-ID"/>
        </w:rPr>
        <w:t>ya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sa</w:t>
      </w:r>
      <w:r w:rsidRPr="00574025">
        <w:rPr>
          <w:spacing w:val="2"/>
          <w:sz w:val="24"/>
          <w:szCs w:val="24"/>
          <w:lang w:val="id-ID"/>
        </w:rPr>
        <w:t>y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s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pacing w:val="1"/>
          <w:sz w:val="24"/>
          <w:szCs w:val="24"/>
          <w:lang w:val="id-ID"/>
        </w:rPr>
        <w:t>nd</w:t>
      </w:r>
      <w:r w:rsidRPr="00574025">
        <w:rPr>
          <w:sz w:val="24"/>
          <w:szCs w:val="24"/>
          <w:lang w:val="id-ID"/>
        </w:rPr>
        <w:t>iri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pacing w:val="2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tau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pacing w:val="1"/>
          <w:sz w:val="24"/>
          <w:szCs w:val="24"/>
          <w:lang w:val="id-ID"/>
        </w:rPr>
        <w:t>buk</w:t>
      </w:r>
      <w:r w:rsidRPr="00574025">
        <w:rPr>
          <w:sz w:val="24"/>
          <w:szCs w:val="24"/>
          <w:lang w:val="id-ID"/>
        </w:rPr>
        <w:t>an</w:t>
      </w:r>
      <w:r w:rsidRPr="00574025">
        <w:rPr>
          <w:spacing w:val="27"/>
          <w:sz w:val="24"/>
          <w:szCs w:val="24"/>
          <w:lang w:val="id-ID"/>
        </w:rPr>
        <w:t xml:space="preserve"> </w:t>
      </w:r>
      <w:r w:rsidRPr="00574025">
        <w:rPr>
          <w:spacing w:val="-1"/>
          <w:sz w:val="24"/>
          <w:szCs w:val="24"/>
          <w:lang w:val="id-ID"/>
        </w:rPr>
        <w:t>p</w:t>
      </w:r>
      <w:r w:rsidRPr="00574025">
        <w:rPr>
          <w:sz w:val="24"/>
          <w:szCs w:val="24"/>
          <w:lang w:val="id-ID"/>
        </w:rPr>
        <w:t>lag</w:t>
      </w:r>
      <w:r w:rsidRPr="00574025">
        <w:rPr>
          <w:spacing w:val="1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>at</w:t>
      </w:r>
      <w:r w:rsidRPr="00574025">
        <w:rPr>
          <w:spacing w:val="25"/>
          <w:sz w:val="24"/>
          <w:szCs w:val="24"/>
          <w:lang w:val="id-ID"/>
        </w:rPr>
        <w:t xml:space="preserve"> </w:t>
      </w:r>
      <w:r w:rsidRPr="00574025">
        <w:rPr>
          <w:spacing w:val="1"/>
          <w:sz w:val="24"/>
          <w:szCs w:val="24"/>
          <w:lang w:val="id-ID"/>
        </w:rPr>
        <w:t>h</w:t>
      </w:r>
      <w:r w:rsidRPr="00574025">
        <w:rPr>
          <w:sz w:val="24"/>
          <w:szCs w:val="24"/>
          <w:lang w:val="id-ID"/>
        </w:rPr>
        <w:t>asil</w:t>
      </w:r>
      <w:r w:rsidRPr="00574025">
        <w:rPr>
          <w:spacing w:val="27"/>
          <w:sz w:val="24"/>
          <w:szCs w:val="24"/>
          <w:lang w:val="id-ID"/>
        </w:rPr>
        <w:t xml:space="preserve"> </w:t>
      </w:r>
      <w:r w:rsidRPr="00574025">
        <w:rPr>
          <w:spacing w:val="1"/>
          <w:sz w:val="24"/>
          <w:szCs w:val="24"/>
          <w:lang w:val="id-ID"/>
        </w:rPr>
        <w:t>k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-1"/>
          <w:sz w:val="24"/>
          <w:szCs w:val="24"/>
          <w:lang w:val="id-ID"/>
        </w:rPr>
        <w:t>r</w:t>
      </w:r>
      <w:r w:rsidRPr="00574025">
        <w:rPr>
          <w:sz w:val="24"/>
          <w:szCs w:val="24"/>
          <w:lang w:val="id-ID"/>
        </w:rPr>
        <w:t>ya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o</w:t>
      </w:r>
      <w:r w:rsidRPr="00574025">
        <w:rPr>
          <w:spacing w:val="-1"/>
          <w:sz w:val="24"/>
          <w:szCs w:val="24"/>
          <w:lang w:val="id-ID"/>
        </w:rPr>
        <w:t>r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1"/>
          <w:sz w:val="24"/>
          <w:szCs w:val="24"/>
          <w:lang w:val="id-ID"/>
        </w:rPr>
        <w:t>n</w:t>
      </w:r>
      <w:r w:rsidRPr="00574025">
        <w:rPr>
          <w:sz w:val="24"/>
          <w:szCs w:val="24"/>
          <w:lang w:val="id-ID"/>
        </w:rPr>
        <w:t>g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la</w:t>
      </w:r>
      <w:r w:rsidRPr="00574025">
        <w:rPr>
          <w:spacing w:val="1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32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d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26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s</w:t>
      </w:r>
      <w:r w:rsidRPr="00574025">
        <w:rPr>
          <w:spacing w:val="4"/>
          <w:sz w:val="24"/>
          <w:szCs w:val="24"/>
          <w:lang w:val="id-ID"/>
        </w:rPr>
        <w:t>a</w:t>
      </w:r>
      <w:r w:rsidRPr="00574025">
        <w:rPr>
          <w:spacing w:val="-5"/>
          <w:sz w:val="24"/>
          <w:szCs w:val="24"/>
          <w:lang w:val="id-ID"/>
        </w:rPr>
        <w:t>y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27"/>
          <w:sz w:val="24"/>
          <w:szCs w:val="24"/>
          <w:lang w:val="id-ID"/>
        </w:rPr>
        <w:t xml:space="preserve"> 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jukan</w:t>
      </w:r>
    </w:p>
    <w:p w14:paraId="440B4C6D" w14:textId="77777777" w:rsidR="00234B8C" w:rsidRPr="00574025" w:rsidRDefault="008347DB" w:rsidP="000E2A93">
      <w:pPr>
        <w:pStyle w:val="ListParagraph"/>
        <w:tabs>
          <w:tab w:val="left" w:pos="567"/>
        </w:tabs>
        <w:ind w:left="567"/>
        <w:rPr>
          <w:sz w:val="24"/>
          <w:szCs w:val="24"/>
          <w:lang w:val="id-ID"/>
        </w:rPr>
      </w:pPr>
      <w:bookmarkStart w:id="0" w:name="_GoBack"/>
      <w:bookmarkEnd w:id="0"/>
      <w:r w:rsidRPr="00574025">
        <w:rPr>
          <w:sz w:val="24"/>
          <w:szCs w:val="24"/>
          <w:lang w:val="id-ID"/>
        </w:rPr>
        <w:t>s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1"/>
          <w:sz w:val="24"/>
          <w:szCs w:val="24"/>
          <w:lang w:val="id-ID"/>
        </w:rPr>
        <w:t>a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i</w:t>
      </w:r>
      <w:r w:rsidRPr="00574025">
        <w:rPr>
          <w:spacing w:val="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pacing w:val="2"/>
          <w:sz w:val="24"/>
          <w:szCs w:val="24"/>
          <w:lang w:val="id-ID"/>
        </w:rPr>
        <w:t>h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3"/>
          <w:sz w:val="24"/>
          <w:szCs w:val="24"/>
          <w:lang w:val="id-ID"/>
        </w:rPr>
        <w:t xml:space="preserve"> </w:t>
      </w:r>
      <w:r w:rsidRPr="00574025">
        <w:rPr>
          <w:spacing w:val="-3"/>
          <w:sz w:val="24"/>
          <w:szCs w:val="24"/>
          <w:lang w:val="id-ID"/>
        </w:rPr>
        <w:t>L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po</w:t>
      </w:r>
      <w:r w:rsidRPr="00574025">
        <w:rPr>
          <w:spacing w:val="1"/>
          <w:sz w:val="24"/>
          <w:szCs w:val="24"/>
          <w:lang w:val="id-ID"/>
        </w:rPr>
        <w:t>r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</w:t>
      </w:r>
      <w:r w:rsidRPr="00574025">
        <w:rPr>
          <w:spacing w:val="2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 K</w:t>
      </w:r>
      <w:r w:rsidRPr="00574025">
        <w:rPr>
          <w:spacing w:val="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rja</w:t>
      </w:r>
      <w:r w:rsidRPr="00574025">
        <w:rPr>
          <w:spacing w:val="-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Dos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z w:val="24"/>
          <w:szCs w:val="24"/>
          <w:lang w:val="id-ID"/>
        </w:rPr>
        <w:t>;</w:t>
      </w:r>
    </w:p>
    <w:p w14:paraId="007FCF30" w14:textId="77777777" w:rsidR="00234B8C" w:rsidRPr="00574025" w:rsidRDefault="00C349D9" w:rsidP="00C349D9">
      <w:pPr>
        <w:pStyle w:val="ListParagraph"/>
        <w:numPr>
          <w:ilvl w:val="0"/>
          <w:numId w:val="2"/>
        </w:numPr>
        <w:tabs>
          <w:tab w:val="left" w:pos="520"/>
          <w:tab w:val="left" w:pos="567"/>
        </w:tabs>
        <w:ind w:left="567" w:right="71"/>
        <w:jc w:val="both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Ap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bi</w:t>
      </w:r>
      <w:r w:rsidR="008347DB" w:rsidRPr="00574025">
        <w:rPr>
          <w:spacing w:val="1"/>
          <w:sz w:val="24"/>
          <w:szCs w:val="24"/>
          <w:lang w:val="id-ID"/>
        </w:rPr>
        <w:t>l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20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dikemudian</w:t>
      </w:r>
      <w:r w:rsidR="008347DB" w:rsidRPr="00574025">
        <w:rPr>
          <w:spacing w:val="21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h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ri</w:t>
      </w:r>
      <w:r w:rsidR="008347DB" w:rsidRPr="00574025">
        <w:rPr>
          <w:spacing w:val="2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te</w:t>
      </w:r>
      <w:r w:rsidR="008347DB" w:rsidRPr="00574025">
        <w:rPr>
          <w:spacing w:val="-1"/>
          <w:sz w:val="24"/>
          <w:szCs w:val="24"/>
          <w:lang w:val="id-ID"/>
        </w:rPr>
        <w:t>r</w:t>
      </w:r>
      <w:r w:rsidR="008347DB" w:rsidRPr="00574025">
        <w:rPr>
          <w:sz w:val="24"/>
          <w:szCs w:val="24"/>
          <w:lang w:val="id-ID"/>
        </w:rPr>
        <w:t xml:space="preserve">bukti </w:t>
      </w:r>
      <w:r w:rsidR="008347DB" w:rsidRPr="00574025">
        <w:rPr>
          <w:spacing w:val="4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b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hwa</w:t>
      </w:r>
      <w:r w:rsidR="008347DB" w:rsidRPr="00574025">
        <w:rPr>
          <w:spacing w:val="20"/>
          <w:sz w:val="24"/>
          <w:szCs w:val="24"/>
          <w:lang w:val="id-ID"/>
        </w:rPr>
        <w:t xml:space="preserve"> </w:t>
      </w:r>
      <w:r w:rsidR="008347DB" w:rsidRPr="00574025">
        <w:rPr>
          <w:spacing w:val="2"/>
          <w:sz w:val="24"/>
          <w:szCs w:val="24"/>
          <w:lang w:val="id-ID"/>
        </w:rPr>
        <w:t>k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pacing w:val="4"/>
          <w:sz w:val="24"/>
          <w:szCs w:val="24"/>
          <w:lang w:val="id-ID"/>
        </w:rPr>
        <w:t>r</w:t>
      </w:r>
      <w:r w:rsidR="008347DB" w:rsidRPr="00574025">
        <w:rPr>
          <w:spacing w:val="-5"/>
          <w:sz w:val="24"/>
          <w:szCs w:val="24"/>
          <w:lang w:val="id-ID"/>
        </w:rPr>
        <w:t>y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20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i</w:t>
      </w:r>
      <w:r w:rsidR="008347DB" w:rsidRPr="00574025">
        <w:rPr>
          <w:spacing w:val="3"/>
          <w:sz w:val="24"/>
          <w:szCs w:val="24"/>
          <w:lang w:val="id-ID"/>
        </w:rPr>
        <w:t>l</w:t>
      </w:r>
      <w:r w:rsidR="008347DB" w:rsidRPr="00574025">
        <w:rPr>
          <w:sz w:val="24"/>
          <w:szCs w:val="24"/>
          <w:lang w:val="id-ID"/>
        </w:rPr>
        <w:t>m</w:t>
      </w:r>
      <w:r w:rsidR="008347DB" w:rsidRPr="00574025">
        <w:rPr>
          <w:spacing w:val="1"/>
          <w:sz w:val="24"/>
          <w:szCs w:val="24"/>
          <w:lang w:val="id-ID"/>
        </w:rPr>
        <w:t>i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h</w:t>
      </w:r>
      <w:r w:rsidR="008347DB" w:rsidRPr="00574025">
        <w:rPr>
          <w:spacing w:val="21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ini</w:t>
      </w:r>
      <w:r w:rsidR="008347DB" w:rsidRPr="00574025">
        <w:rPr>
          <w:spacing w:val="27"/>
          <w:sz w:val="24"/>
          <w:szCs w:val="24"/>
          <w:lang w:val="id-ID"/>
        </w:rPr>
        <w:t xml:space="preserve"> </w:t>
      </w:r>
      <w:r w:rsidR="008347DB" w:rsidRPr="00574025">
        <w:rPr>
          <w:spacing w:val="1"/>
          <w:sz w:val="24"/>
          <w:szCs w:val="24"/>
          <w:lang w:val="id-ID"/>
        </w:rPr>
        <w:t>b</w:t>
      </w:r>
      <w:r w:rsidR="008347DB" w:rsidRPr="00574025">
        <w:rPr>
          <w:spacing w:val="-1"/>
          <w:sz w:val="24"/>
          <w:szCs w:val="24"/>
          <w:lang w:val="id-ID"/>
        </w:rPr>
        <w:t>u</w:t>
      </w:r>
      <w:r w:rsidR="008347DB" w:rsidRPr="00574025">
        <w:rPr>
          <w:spacing w:val="1"/>
          <w:sz w:val="24"/>
          <w:szCs w:val="24"/>
          <w:lang w:val="id-ID"/>
        </w:rPr>
        <w:t>k</w:t>
      </w:r>
      <w:r w:rsidR="008347DB" w:rsidRPr="00574025">
        <w:rPr>
          <w:sz w:val="24"/>
          <w:szCs w:val="24"/>
          <w:lang w:val="id-ID"/>
        </w:rPr>
        <w:t>an</w:t>
      </w:r>
      <w:r w:rsidR="008347DB" w:rsidRPr="00574025">
        <w:rPr>
          <w:spacing w:val="2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k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pacing w:val="1"/>
          <w:sz w:val="24"/>
          <w:szCs w:val="24"/>
          <w:lang w:val="id-ID"/>
        </w:rPr>
        <w:t>r</w:t>
      </w:r>
      <w:r w:rsidR="008347DB" w:rsidRPr="00574025">
        <w:rPr>
          <w:spacing w:val="-5"/>
          <w:sz w:val="24"/>
          <w:szCs w:val="24"/>
          <w:lang w:val="id-ID"/>
        </w:rPr>
        <w:t>y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20"/>
          <w:sz w:val="24"/>
          <w:szCs w:val="24"/>
          <w:lang w:val="id-ID"/>
        </w:rPr>
        <w:t xml:space="preserve"> </w:t>
      </w:r>
      <w:r w:rsidR="008347DB" w:rsidRPr="00574025">
        <w:rPr>
          <w:spacing w:val="2"/>
          <w:sz w:val="24"/>
          <w:szCs w:val="24"/>
          <w:lang w:val="id-ID"/>
        </w:rPr>
        <w:t>s</w:t>
      </w:r>
      <w:r w:rsidR="008347DB" w:rsidRPr="00574025">
        <w:rPr>
          <w:spacing w:val="1"/>
          <w:sz w:val="24"/>
          <w:szCs w:val="24"/>
          <w:lang w:val="id-ID"/>
        </w:rPr>
        <w:t>a</w:t>
      </w:r>
      <w:r w:rsidR="008347DB" w:rsidRPr="00574025">
        <w:rPr>
          <w:spacing w:val="-5"/>
          <w:sz w:val="24"/>
          <w:szCs w:val="24"/>
          <w:lang w:val="id-ID"/>
        </w:rPr>
        <w:t>y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23"/>
          <w:sz w:val="24"/>
          <w:szCs w:val="24"/>
          <w:lang w:val="id-ID"/>
        </w:rPr>
        <w:t xml:space="preserve"> </w:t>
      </w:r>
      <w:r w:rsidR="008347DB" w:rsidRPr="00574025">
        <w:rPr>
          <w:spacing w:val="2"/>
          <w:sz w:val="24"/>
          <w:szCs w:val="24"/>
          <w:lang w:val="id-ID"/>
        </w:rPr>
        <w:t>s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ndiri</w:t>
      </w:r>
      <w:r w:rsidR="008347DB" w:rsidRPr="00574025">
        <w:rPr>
          <w:spacing w:val="22"/>
          <w:sz w:val="24"/>
          <w:szCs w:val="24"/>
          <w:lang w:val="id-ID"/>
        </w:rPr>
        <w:t xml:space="preserve"> 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tau</w:t>
      </w:r>
      <w:r w:rsidR="008347DB" w:rsidRPr="00574025">
        <w:rPr>
          <w:spacing w:val="21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pl</w:t>
      </w:r>
      <w:r w:rsidR="008347DB" w:rsidRPr="00574025">
        <w:rPr>
          <w:spacing w:val="2"/>
          <w:sz w:val="24"/>
          <w:szCs w:val="24"/>
          <w:lang w:val="id-ID"/>
        </w:rPr>
        <w:t>a</w:t>
      </w:r>
      <w:r w:rsidR="008347DB" w:rsidRPr="00574025">
        <w:rPr>
          <w:spacing w:val="-2"/>
          <w:sz w:val="24"/>
          <w:szCs w:val="24"/>
          <w:lang w:val="id-ID"/>
        </w:rPr>
        <w:t>g</w:t>
      </w:r>
      <w:r w:rsidR="008347DB" w:rsidRPr="00574025">
        <w:rPr>
          <w:spacing w:val="3"/>
          <w:sz w:val="24"/>
          <w:szCs w:val="24"/>
          <w:lang w:val="id-ID"/>
        </w:rPr>
        <w:t>i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t h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sil</w:t>
      </w:r>
      <w:r w:rsidR="008347DB" w:rsidRPr="00574025">
        <w:rPr>
          <w:spacing w:val="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k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pacing w:val="4"/>
          <w:sz w:val="24"/>
          <w:szCs w:val="24"/>
          <w:lang w:val="id-ID"/>
        </w:rPr>
        <w:t>r</w:t>
      </w:r>
      <w:r w:rsidR="008347DB" w:rsidRPr="00574025">
        <w:rPr>
          <w:spacing w:val="-5"/>
          <w:sz w:val="24"/>
          <w:szCs w:val="24"/>
          <w:lang w:val="id-ID"/>
        </w:rPr>
        <w:t>y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o</w:t>
      </w:r>
      <w:r w:rsidR="008347DB" w:rsidRPr="00574025">
        <w:rPr>
          <w:spacing w:val="1"/>
          <w:sz w:val="24"/>
          <w:szCs w:val="24"/>
          <w:lang w:val="id-ID"/>
        </w:rPr>
        <w:t>r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pacing w:val="2"/>
          <w:sz w:val="24"/>
          <w:szCs w:val="24"/>
          <w:lang w:val="id-ID"/>
        </w:rPr>
        <w:t>n</w:t>
      </w:r>
      <w:r w:rsidR="008347DB" w:rsidRPr="00574025">
        <w:rPr>
          <w:sz w:val="24"/>
          <w:szCs w:val="24"/>
          <w:lang w:val="id-ID"/>
        </w:rPr>
        <w:t>g lain,</w:t>
      </w:r>
      <w:r w:rsidR="008347DB" w:rsidRPr="00574025">
        <w:rPr>
          <w:spacing w:val="2"/>
          <w:sz w:val="24"/>
          <w:szCs w:val="24"/>
          <w:lang w:val="id-ID"/>
        </w:rPr>
        <w:t xml:space="preserve"> </w:t>
      </w:r>
      <w:r w:rsidR="008347DB" w:rsidRPr="00574025">
        <w:rPr>
          <w:spacing w:val="3"/>
          <w:sz w:val="24"/>
          <w:szCs w:val="24"/>
          <w:lang w:val="id-ID"/>
        </w:rPr>
        <w:t>m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ka</w:t>
      </w:r>
      <w:r w:rsidR="008347DB" w:rsidRPr="00574025">
        <w:rPr>
          <w:spacing w:val="1"/>
          <w:sz w:val="24"/>
          <w:szCs w:val="24"/>
          <w:lang w:val="id-ID"/>
        </w:rPr>
        <w:t xml:space="preserve"> </w:t>
      </w:r>
      <w:r w:rsidR="008347DB" w:rsidRPr="00574025">
        <w:rPr>
          <w:spacing w:val="2"/>
          <w:sz w:val="24"/>
          <w:szCs w:val="24"/>
          <w:lang w:val="id-ID"/>
        </w:rPr>
        <w:t>s</w:t>
      </w:r>
      <w:r w:rsidR="008347DB" w:rsidRPr="00574025">
        <w:rPr>
          <w:spacing w:val="4"/>
          <w:sz w:val="24"/>
          <w:szCs w:val="24"/>
          <w:lang w:val="id-ID"/>
        </w:rPr>
        <w:t>a</w:t>
      </w:r>
      <w:r w:rsidR="008347DB" w:rsidRPr="00574025">
        <w:rPr>
          <w:spacing w:val="-5"/>
          <w:sz w:val="24"/>
          <w:szCs w:val="24"/>
          <w:lang w:val="id-ID"/>
        </w:rPr>
        <w:t>y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1"/>
          <w:sz w:val="24"/>
          <w:szCs w:val="24"/>
          <w:lang w:val="id-ID"/>
        </w:rPr>
        <w:t xml:space="preserve"> </w:t>
      </w:r>
      <w:r w:rsidR="008347DB" w:rsidRPr="00574025">
        <w:rPr>
          <w:spacing w:val="2"/>
          <w:sz w:val="24"/>
          <w:szCs w:val="24"/>
          <w:lang w:val="id-ID"/>
        </w:rPr>
        <w:t>b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rs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d</w:t>
      </w:r>
      <w:r w:rsidR="008347DB" w:rsidRPr="00574025">
        <w:rPr>
          <w:spacing w:val="3"/>
          <w:sz w:val="24"/>
          <w:szCs w:val="24"/>
          <w:lang w:val="id-ID"/>
        </w:rPr>
        <w:t>i</w:t>
      </w:r>
      <w:r w:rsidR="008347DB" w:rsidRPr="00574025">
        <w:rPr>
          <w:sz w:val="24"/>
          <w:szCs w:val="24"/>
          <w:lang w:val="id-ID"/>
        </w:rPr>
        <w:t>a</w:t>
      </w:r>
      <w:r w:rsidR="008347DB" w:rsidRPr="00574025">
        <w:rPr>
          <w:spacing w:val="1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me</w:t>
      </w:r>
      <w:r w:rsidR="008347DB" w:rsidRPr="00574025">
        <w:rPr>
          <w:spacing w:val="2"/>
          <w:sz w:val="24"/>
          <w:szCs w:val="24"/>
          <w:lang w:val="id-ID"/>
        </w:rPr>
        <w:t>n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r</w:t>
      </w:r>
      <w:r w:rsidR="008347DB" w:rsidRPr="00574025">
        <w:rPr>
          <w:spacing w:val="2"/>
          <w:sz w:val="24"/>
          <w:szCs w:val="24"/>
          <w:lang w:val="id-ID"/>
        </w:rPr>
        <w:t>i</w:t>
      </w:r>
      <w:r w:rsidR="008347DB" w:rsidRPr="00574025">
        <w:rPr>
          <w:sz w:val="24"/>
          <w:szCs w:val="24"/>
          <w:lang w:val="id-ID"/>
        </w:rPr>
        <w:t>ma</w:t>
      </w:r>
      <w:r w:rsidR="008347DB" w:rsidRPr="00574025">
        <w:rPr>
          <w:spacing w:val="2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s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nksi</w:t>
      </w:r>
      <w:r w:rsidR="008347DB" w:rsidRPr="00574025">
        <w:rPr>
          <w:spacing w:val="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s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s</w:t>
      </w:r>
      <w:r w:rsidR="008347DB" w:rsidRPr="00574025">
        <w:rPr>
          <w:spacing w:val="9"/>
          <w:sz w:val="24"/>
          <w:szCs w:val="24"/>
          <w:lang w:val="id-ID"/>
        </w:rPr>
        <w:t>u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i</w:t>
      </w:r>
      <w:r w:rsidR="008347DB" w:rsidRPr="00574025">
        <w:rPr>
          <w:spacing w:val="3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k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tent</w:t>
      </w:r>
      <w:r w:rsidR="008347DB" w:rsidRPr="00574025">
        <w:rPr>
          <w:spacing w:val="2"/>
          <w:sz w:val="24"/>
          <w:szCs w:val="24"/>
          <w:lang w:val="id-ID"/>
        </w:rPr>
        <w:t>u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n</w:t>
      </w:r>
      <w:r w:rsidR="008347DB" w:rsidRPr="00574025">
        <w:rPr>
          <w:spacing w:val="2"/>
          <w:sz w:val="24"/>
          <w:szCs w:val="24"/>
          <w:lang w:val="id-ID"/>
        </w:rPr>
        <w:t xml:space="preserve"> </w:t>
      </w:r>
      <w:r w:rsidR="008347DB" w:rsidRPr="00574025">
        <w:rPr>
          <w:sz w:val="24"/>
          <w:szCs w:val="24"/>
          <w:lang w:val="id-ID"/>
        </w:rPr>
        <w:t>p</w:t>
      </w:r>
      <w:r w:rsidR="008347DB" w:rsidRPr="00574025">
        <w:rPr>
          <w:spacing w:val="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rund</w:t>
      </w:r>
      <w:r w:rsidR="008347DB" w:rsidRPr="00574025">
        <w:rPr>
          <w:spacing w:val="-2"/>
          <w:sz w:val="24"/>
          <w:szCs w:val="24"/>
          <w:lang w:val="id-ID"/>
        </w:rPr>
        <w:t>a</w:t>
      </w:r>
      <w:r w:rsidR="008347DB" w:rsidRPr="00574025">
        <w:rPr>
          <w:spacing w:val="2"/>
          <w:sz w:val="24"/>
          <w:szCs w:val="24"/>
          <w:lang w:val="id-ID"/>
        </w:rPr>
        <w:t>n</w:t>
      </w:r>
      <w:r w:rsidR="008347DB" w:rsidRPr="00574025">
        <w:rPr>
          <w:spacing w:val="-1"/>
          <w:sz w:val="24"/>
          <w:szCs w:val="24"/>
          <w:lang w:val="id-ID"/>
        </w:rPr>
        <w:t>g-</w:t>
      </w:r>
      <w:r w:rsidR="008347DB" w:rsidRPr="00574025">
        <w:rPr>
          <w:sz w:val="24"/>
          <w:szCs w:val="24"/>
          <w:lang w:val="id-ID"/>
        </w:rPr>
        <w:t>un</w:t>
      </w:r>
      <w:r w:rsidR="008347DB" w:rsidRPr="00574025">
        <w:rPr>
          <w:spacing w:val="2"/>
          <w:sz w:val="24"/>
          <w:szCs w:val="24"/>
          <w:lang w:val="id-ID"/>
        </w:rPr>
        <w:t>d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pacing w:val="2"/>
          <w:sz w:val="24"/>
          <w:szCs w:val="24"/>
          <w:lang w:val="id-ID"/>
        </w:rPr>
        <w:t>n</w:t>
      </w:r>
      <w:r w:rsidR="008347DB" w:rsidRPr="00574025">
        <w:rPr>
          <w:spacing w:val="-2"/>
          <w:sz w:val="24"/>
          <w:szCs w:val="24"/>
          <w:lang w:val="id-ID"/>
        </w:rPr>
        <w:t>g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 xml:space="preserve">n </w:t>
      </w:r>
      <w:r w:rsidR="008347DB" w:rsidRPr="00574025">
        <w:rPr>
          <w:spacing w:val="-5"/>
          <w:sz w:val="24"/>
          <w:szCs w:val="24"/>
          <w:lang w:val="id-ID"/>
        </w:rPr>
        <w:t>y</w:t>
      </w:r>
      <w:r w:rsidR="008347DB" w:rsidRPr="00574025">
        <w:rPr>
          <w:spacing w:val="1"/>
          <w:sz w:val="24"/>
          <w:szCs w:val="24"/>
          <w:lang w:val="id-ID"/>
        </w:rPr>
        <w:t>a</w:t>
      </w:r>
      <w:r w:rsidR="008347DB" w:rsidRPr="00574025">
        <w:rPr>
          <w:spacing w:val="2"/>
          <w:sz w:val="24"/>
          <w:szCs w:val="24"/>
          <w:lang w:val="id-ID"/>
        </w:rPr>
        <w:t>n</w:t>
      </w:r>
      <w:r w:rsidR="008347DB" w:rsidRPr="00574025">
        <w:rPr>
          <w:sz w:val="24"/>
          <w:szCs w:val="24"/>
          <w:lang w:val="id-ID"/>
        </w:rPr>
        <w:t>g</w:t>
      </w:r>
      <w:r w:rsidR="008347DB" w:rsidRPr="00574025">
        <w:rPr>
          <w:spacing w:val="-2"/>
          <w:sz w:val="24"/>
          <w:szCs w:val="24"/>
          <w:lang w:val="id-ID"/>
        </w:rPr>
        <w:t xml:space="preserve"> </w:t>
      </w:r>
      <w:r w:rsidR="008347DB" w:rsidRPr="00574025">
        <w:rPr>
          <w:spacing w:val="2"/>
          <w:sz w:val="24"/>
          <w:szCs w:val="24"/>
          <w:lang w:val="id-ID"/>
        </w:rPr>
        <w:t>b</w:t>
      </w:r>
      <w:r w:rsidR="008347DB" w:rsidRPr="00574025">
        <w:rPr>
          <w:spacing w:val="-1"/>
          <w:sz w:val="24"/>
          <w:szCs w:val="24"/>
          <w:lang w:val="id-ID"/>
        </w:rPr>
        <w:t>e</w:t>
      </w:r>
      <w:r w:rsidR="008347DB" w:rsidRPr="00574025">
        <w:rPr>
          <w:sz w:val="24"/>
          <w:szCs w:val="24"/>
          <w:lang w:val="id-ID"/>
        </w:rPr>
        <w:t>rl</w:t>
      </w:r>
      <w:r w:rsidR="008347DB" w:rsidRPr="00574025">
        <w:rPr>
          <w:spacing w:val="-1"/>
          <w:sz w:val="24"/>
          <w:szCs w:val="24"/>
          <w:lang w:val="id-ID"/>
        </w:rPr>
        <w:t>a</w:t>
      </w:r>
      <w:r w:rsidR="008347DB" w:rsidRPr="00574025">
        <w:rPr>
          <w:sz w:val="24"/>
          <w:szCs w:val="24"/>
          <w:lang w:val="id-ID"/>
        </w:rPr>
        <w:t>ku.</w:t>
      </w:r>
    </w:p>
    <w:p w14:paraId="423C12E5" w14:textId="77777777" w:rsidR="00C349D9" w:rsidRPr="00574025" w:rsidRDefault="00C349D9" w:rsidP="00C349D9">
      <w:pPr>
        <w:pStyle w:val="ListParagraph"/>
        <w:tabs>
          <w:tab w:val="left" w:pos="520"/>
          <w:tab w:val="left" w:pos="567"/>
        </w:tabs>
        <w:ind w:left="567" w:right="71"/>
        <w:jc w:val="both"/>
        <w:rPr>
          <w:sz w:val="24"/>
          <w:szCs w:val="24"/>
          <w:lang w:val="id-ID"/>
        </w:rPr>
      </w:pPr>
    </w:p>
    <w:p w14:paraId="15ADA659" w14:textId="77777777" w:rsidR="00234B8C" w:rsidRPr="00574025" w:rsidRDefault="008347DB">
      <w:pPr>
        <w:spacing w:line="260" w:lineRule="exact"/>
        <w:ind w:left="100"/>
        <w:rPr>
          <w:sz w:val="24"/>
          <w:szCs w:val="24"/>
          <w:lang w:val="id-ID"/>
        </w:rPr>
      </w:pPr>
      <w:r w:rsidRPr="00574025">
        <w:rPr>
          <w:sz w:val="24"/>
          <w:szCs w:val="24"/>
          <w:lang w:val="id-ID"/>
        </w:rPr>
        <w:t>D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m</w:t>
      </w:r>
      <w:r w:rsidRPr="00574025">
        <w:rPr>
          <w:spacing w:val="1"/>
          <w:sz w:val="24"/>
          <w:szCs w:val="24"/>
          <w:lang w:val="id-ID"/>
        </w:rPr>
        <w:t>i</w:t>
      </w:r>
      <w:r w:rsidRPr="00574025">
        <w:rPr>
          <w:sz w:val="24"/>
          <w:szCs w:val="24"/>
          <w:lang w:val="id-ID"/>
        </w:rPr>
        <w:t>kian su</w:t>
      </w:r>
      <w:r w:rsidRPr="00574025">
        <w:rPr>
          <w:spacing w:val="-1"/>
          <w:sz w:val="24"/>
          <w:szCs w:val="24"/>
          <w:lang w:val="id-ID"/>
        </w:rPr>
        <w:t>ra</w:t>
      </w:r>
      <w:r w:rsidRPr="00574025">
        <w:rPr>
          <w:sz w:val="24"/>
          <w:szCs w:val="24"/>
          <w:lang w:val="id-ID"/>
        </w:rPr>
        <w:t>t pe</w:t>
      </w:r>
      <w:r w:rsidRPr="00574025">
        <w:rPr>
          <w:spacing w:val="-1"/>
          <w:sz w:val="24"/>
          <w:szCs w:val="24"/>
          <w:lang w:val="id-ID"/>
        </w:rPr>
        <w:t>r</w:t>
      </w:r>
      <w:r w:rsidRPr="00574025">
        <w:rPr>
          <w:spacing w:val="5"/>
          <w:sz w:val="24"/>
          <w:szCs w:val="24"/>
          <w:lang w:val="id-ID"/>
        </w:rPr>
        <w:t>n</w:t>
      </w:r>
      <w:r w:rsidRPr="00574025">
        <w:rPr>
          <w:spacing w:val="-5"/>
          <w:sz w:val="24"/>
          <w:szCs w:val="24"/>
          <w:lang w:val="id-ID"/>
        </w:rPr>
        <w:t>y</w:t>
      </w:r>
      <w:r w:rsidRPr="00574025">
        <w:rPr>
          <w:spacing w:val="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t</w:t>
      </w:r>
      <w:r w:rsidRPr="00574025">
        <w:rPr>
          <w:spacing w:val="2"/>
          <w:sz w:val="24"/>
          <w:szCs w:val="24"/>
          <w:lang w:val="id-ID"/>
        </w:rPr>
        <w:t>a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 ini</w:t>
      </w:r>
      <w:r w:rsidRPr="00574025">
        <w:rPr>
          <w:spacing w:val="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s</w:t>
      </w:r>
      <w:r w:rsidRPr="00574025">
        <w:rPr>
          <w:spacing w:val="1"/>
          <w:sz w:val="24"/>
          <w:szCs w:val="24"/>
          <w:lang w:val="id-ID"/>
        </w:rPr>
        <w:t>a</w:t>
      </w:r>
      <w:r w:rsidRPr="00574025">
        <w:rPr>
          <w:spacing w:val="-5"/>
          <w:sz w:val="24"/>
          <w:szCs w:val="24"/>
          <w:lang w:val="id-ID"/>
        </w:rPr>
        <w:t>y</w:t>
      </w:r>
      <w:r w:rsidRPr="00574025">
        <w:rPr>
          <w:sz w:val="24"/>
          <w:szCs w:val="24"/>
          <w:lang w:val="id-ID"/>
        </w:rPr>
        <w:t>a</w:t>
      </w:r>
      <w:r w:rsidRPr="00574025">
        <w:rPr>
          <w:spacing w:val="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bu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t un</w:t>
      </w:r>
      <w:r w:rsidRPr="00574025">
        <w:rPr>
          <w:spacing w:val="1"/>
          <w:sz w:val="24"/>
          <w:szCs w:val="24"/>
          <w:lang w:val="id-ID"/>
        </w:rPr>
        <w:t>t</w:t>
      </w:r>
      <w:r w:rsidRPr="00574025">
        <w:rPr>
          <w:sz w:val="24"/>
          <w:szCs w:val="24"/>
          <w:lang w:val="id-ID"/>
        </w:rPr>
        <w:t>uk  dipe</w:t>
      </w:r>
      <w:r w:rsidRPr="00574025">
        <w:rPr>
          <w:spacing w:val="1"/>
          <w:sz w:val="24"/>
          <w:szCs w:val="24"/>
          <w:lang w:val="id-ID"/>
        </w:rPr>
        <w:t>r</w:t>
      </w:r>
      <w:r w:rsidRPr="00574025">
        <w:rPr>
          <w:spacing w:val="-2"/>
          <w:sz w:val="24"/>
          <w:szCs w:val="24"/>
          <w:lang w:val="id-ID"/>
        </w:rPr>
        <w:t>g</w:t>
      </w:r>
      <w:r w:rsidRPr="00574025">
        <w:rPr>
          <w:sz w:val="24"/>
          <w:szCs w:val="24"/>
          <w:lang w:val="id-ID"/>
        </w:rPr>
        <w:t>un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k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n </w:t>
      </w:r>
      <w:r w:rsidRPr="00574025">
        <w:rPr>
          <w:spacing w:val="2"/>
          <w:sz w:val="24"/>
          <w:szCs w:val="24"/>
          <w:lang w:val="id-ID"/>
        </w:rPr>
        <w:t>s</w:t>
      </w:r>
      <w:r w:rsidRPr="00574025">
        <w:rPr>
          <w:spacing w:val="-1"/>
          <w:sz w:val="24"/>
          <w:szCs w:val="24"/>
          <w:lang w:val="id-ID"/>
        </w:rPr>
        <w:t>e</w:t>
      </w:r>
      <w:r w:rsidRPr="00574025">
        <w:rPr>
          <w:sz w:val="24"/>
          <w:szCs w:val="24"/>
          <w:lang w:val="id-ID"/>
        </w:rPr>
        <w:t>b</w:t>
      </w:r>
      <w:r w:rsidRPr="00574025">
        <w:rPr>
          <w:spacing w:val="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g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i</w:t>
      </w:r>
      <w:r w:rsidRPr="00574025">
        <w:rPr>
          <w:spacing w:val="1"/>
          <w:sz w:val="24"/>
          <w:szCs w:val="24"/>
          <w:lang w:val="id-ID"/>
        </w:rPr>
        <w:t>m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na</w:t>
      </w:r>
      <w:r w:rsidRPr="00574025">
        <w:rPr>
          <w:spacing w:val="1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mesti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pacing w:val="-5"/>
          <w:sz w:val="24"/>
          <w:szCs w:val="24"/>
          <w:lang w:val="id-ID"/>
        </w:rPr>
        <w:t>y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.</w:t>
      </w:r>
    </w:p>
    <w:p w14:paraId="41D36A64" w14:textId="77777777" w:rsidR="00234B8C" w:rsidRPr="00574025" w:rsidRDefault="00234B8C">
      <w:pPr>
        <w:spacing w:before="16" w:line="260" w:lineRule="exact"/>
        <w:rPr>
          <w:sz w:val="26"/>
          <w:szCs w:val="26"/>
          <w:lang w:val="id-ID"/>
        </w:rPr>
      </w:pPr>
    </w:p>
    <w:p w14:paraId="66A551CC" w14:textId="253530D5" w:rsidR="00234B8C" w:rsidRPr="00574025" w:rsidRDefault="00C349D9">
      <w:pPr>
        <w:ind w:left="5141"/>
        <w:rPr>
          <w:sz w:val="24"/>
          <w:szCs w:val="24"/>
          <w:lang w:val="id-ID"/>
        </w:rPr>
      </w:pPr>
      <w:r w:rsidRPr="00574025">
        <w:rPr>
          <w:spacing w:val="1"/>
          <w:sz w:val="24"/>
          <w:szCs w:val="24"/>
          <w:lang w:val="id-ID"/>
        </w:rPr>
        <w:t>Ketapang,   20</w:t>
      </w:r>
      <w:r w:rsidR="00574025" w:rsidRPr="00574025">
        <w:rPr>
          <w:spacing w:val="1"/>
          <w:sz w:val="24"/>
          <w:szCs w:val="24"/>
          <w:lang w:val="id-ID"/>
        </w:rPr>
        <w:t>2..</w:t>
      </w:r>
    </w:p>
    <w:p w14:paraId="16F29DB1" w14:textId="77777777" w:rsidR="00CB1BBB" w:rsidRDefault="008347DB" w:rsidP="00CB1BBB">
      <w:pPr>
        <w:spacing w:line="720" w:lineRule="auto"/>
        <w:ind w:left="5141" w:right="2313"/>
        <w:rPr>
          <w:color w:val="BFBFBF" w:themeColor="background1" w:themeShade="BF"/>
          <w:szCs w:val="24"/>
          <w:lang w:val="id-ID"/>
        </w:rPr>
      </w:pPr>
      <w:r w:rsidRPr="00574025">
        <w:rPr>
          <w:sz w:val="24"/>
          <w:szCs w:val="24"/>
          <w:lang w:val="id-ID"/>
        </w:rPr>
        <w:t>Y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z w:val="24"/>
          <w:szCs w:val="24"/>
          <w:lang w:val="id-ID"/>
        </w:rPr>
        <w:t>g</w:t>
      </w:r>
      <w:r w:rsidRPr="00574025">
        <w:rPr>
          <w:spacing w:val="-2"/>
          <w:sz w:val="24"/>
          <w:szCs w:val="24"/>
          <w:lang w:val="id-ID"/>
        </w:rPr>
        <w:t xml:space="preserve"> </w:t>
      </w:r>
      <w:r w:rsidRPr="00574025">
        <w:rPr>
          <w:sz w:val="24"/>
          <w:szCs w:val="24"/>
          <w:lang w:val="id-ID"/>
        </w:rPr>
        <w:t>membu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t pe</w:t>
      </w:r>
      <w:r w:rsidRPr="00574025">
        <w:rPr>
          <w:spacing w:val="-1"/>
          <w:sz w:val="24"/>
          <w:szCs w:val="24"/>
          <w:lang w:val="id-ID"/>
        </w:rPr>
        <w:t>r</w:t>
      </w:r>
      <w:r w:rsidRPr="00574025">
        <w:rPr>
          <w:spacing w:val="5"/>
          <w:sz w:val="24"/>
          <w:szCs w:val="24"/>
          <w:lang w:val="id-ID"/>
        </w:rPr>
        <w:t>n</w:t>
      </w:r>
      <w:r w:rsidRPr="00574025">
        <w:rPr>
          <w:spacing w:val="-5"/>
          <w:sz w:val="24"/>
          <w:szCs w:val="24"/>
          <w:lang w:val="id-ID"/>
        </w:rPr>
        <w:t>y</w:t>
      </w:r>
      <w:r w:rsidRPr="00574025">
        <w:rPr>
          <w:spacing w:val="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>t</w:t>
      </w:r>
      <w:r w:rsidRPr="00574025">
        <w:rPr>
          <w:spacing w:val="2"/>
          <w:sz w:val="24"/>
          <w:szCs w:val="24"/>
          <w:lang w:val="id-ID"/>
        </w:rPr>
        <w:t>a</w:t>
      </w:r>
      <w:r w:rsidRPr="00574025">
        <w:rPr>
          <w:spacing w:val="-1"/>
          <w:sz w:val="24"/>
          <w:szCs w:val="24"/>
          <w:lang w:val="id-ID"/>
        </w:rPr>
        <w:t>a</w:t>
      </w:r>
      <w:r w:rsidRPr="00574025">
        <w:rPr>
          <w:sz w:val="24"/>
          <w:szCs w:val="24"/>
          <w:lang w:val="id-ID"/>
        </w:rPr>
        <w:t xml:space="preserve">n, </w:t>
      </w:r>
      <w:r w:rsidR="005C237D" w:rsidRPr="00574025">
        <w:rPr>
          <w:color w:val="BFBFBF" w:themeColor="background1" w:themeShade="BF"/>
          <w:szCs w:val="24"/>
          <w:lang w:val="id-ID"/>
        </w:rPr>
        <w:t>10000</w:t>
      </w:r>
    </w:p>
    <w:p w14:paraId="01725CEF" w14:textId="0146DF56" w:rsidR="00234B8C" w:rsidRPr="00CB1BBB" w:rsidRDefault="00C349D9" w:rsidP="00CB1BBB">
      <w:pPr>
        <w:ind w:left="5143" w:right="2313"/>
        <w:rPr>
          <w:color w:val="BFBFBF" w:themeColor="background1" w:themeShade="BF"/>
          <w:szCs w:val="24"/>
          <w:lang w:val="id-ID"/>
        </w:rPr>
      </w:pPr>
      <w:r w:rsidRPr="00574025">
        <w:rPr>
          <w:sz w:val="24"/>
          <w:szCs w:val="24"/>
          <w:lang w:val="id-ID"/>
        </w:rPr>
        <w:t>____________________</w:t>
      </w:r>
    </w:p>
    <w:p w14:paraId="1B63EB35" w14:textId="38CFB941" w:rsidR="00234B8C" w:rsidRPr="00574025" w:rsidRDefault="008347DB">
      <w:pPr>
        <w:ind w:left="5141"/>
        <w:rPr>
          <w:spacing w:val="1"/>
          <w:sz w:val="24"/>
          <w:szCs w:val="24"/>
          <w:lang w:val="id-ID"/>
        </w:rPr>
      </w:pPr>
      <w:r w:rsidRPr="00574025">
        <w:rPr>
          <w:spacing w:val="2"/>
          <w:sz w:val="24"/>
          <w:szCs w:val="24"/>
          <w:lang w:val="id-ID"/>
        </w:rPr>
        <w:t>N</w:t>
      </w:r>
      <w:r w:rsidRPr="00574025">
        <w:rPr>
          <w:spacing w:val="-6"/>
          <w:sz w:val="24"/>
          <w:szCs w:val="24"/>
          <w:lang w:val="id-ID"/>
        </w:rPr>
        <w:t>I</w:t>
      </w:r>
      <w:r w:rsidR="005F1397">
        <w:rPr>
          <w:sz w:val="24"/>
          <w:szCs w:val="24"/>
        </w:rPr>
        <w:t>P</w:t>
      </w:r>
      <w:r w:rsidR="00C349D9" w:rsidRPr="00574025">
        <w:rPr>
          <w:spacing w:val="1"/>
          <w:sz w:val="24"/>
          <w:szCs w:val="24"/>
          <w:lang w:val="id-ID"/>
        </w:rPr>
        <w:t>.</w:t>
      </w:r>
    </w:p>
    <w:sectPr w:rsidR="00234B8C" w:rsidRPr="00574025">
      <w:headerReference w:type="default" r:id="rId7"/>
      <w:type w:val="continuous"/>
      <w:pgSz w:w="12240" w:h="15840"/>
      <w:pgMar w:top="520" w:right="7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BA865" w14:textId="77777777" w:rsidR="0050340F" w:rsidRDefault="0050340F" w:rsidP="00574025">
      <w:r>
        <w:separator/>
      </w:r>
    </w:p>
  </w:endnote>
  <w:endnote w:type="continuationSeparator" w:id="0">
    <w:p w14:paraId="71955FC3" w14:textId="77777777" w:rsidR="0050340F" w:rsidRDefault="0050340F" w:rsidP="0057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4C371" w14:textId="77777777" w:rsidR="0050340F" w:rsidRDefault="0050340F" w:rsidP="00574025">
      <w:r>
        <w:separator/>
      </w:r>
    </w:p>
  </w:footnote>
  <w:footnote w:type="continuationSeparator" w:id="0">
    <w:p w14:paraId="465C4B66" w14:textId="77777777" w:rsidR="0050340F" w:rsidRDefault="0050340F" w:rsidP="00574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139CC" w14:textId="77777777" w:rsidR="00574025" w:rsidRPr="001414EC" w:rsidRDefault="00574025" w:rsidP="00574025">
    <w:pPr>
      <w:jc w:val="center"/>
      <w:rPr>
        <w:sz w:val="32"/>
        <w:szCs w:val="32"/>
      </w:rPr>
    </w:pPr>
    <w:r w:rsidRPr="001414EC">
      <w:rPr>
        <w:noProof/>
        <w:lang w:val="id-ID" w:eastAsia="id-ID"/>
      </w:rPr>
      <w:drawing>
        <wp:anchor distT="0" distB="0" distL="114300" distR="114300" simplePos="0" relativeHeight="251660288" behindDoc="1" locked="0" layoutInCell="1" allowOverlap="1" wp14:anchorId="287546F6" wp14:editId="641358D3">
          <wp:simplePos x="0" y="0"/>
          <wp:positionH relativeFrom="column">
            <wp:posOffset>-333375</wp:posOffset>
          </wp:positionH>
          <wp:positionV relativeFrom="paragraph">
            <wp:posOffset>7620</wp:posOffset>
          </wp:positionV>
          <wp:extent cx="1114425" cy="1152525"/>
          <wp:effectExtent l="0" t="0" r="9525" b="9525"/>
          <wp:wrapThrough wrapText="bothSides">
            <wp:wrapPolygon edited="0">
              <wp:start x="0" y="0"/>
              <wp:lineTo x="0" y="21421"/>
              <wp:lineTo x="21415" y="21421"/>
              <wp:lineTo x="21415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14EC">
      <w:rPr>
        <w:sz w:val="32"/>
        <w:szCs w:val="32"/>
      </w:rPr>
      <w:t>KEMENTERIAN PENDIDIKAN, KEBUDAYAAN,</w:t>
    </w:r>
  </w:p>
  <w:p w14:paraId="40A32A17" w14:textId="77777777" w:rsidR="00574025" w:rsidRPr="001414EC" w:rsidRDefault="00574025" w:rsidP="00574025">
    <w:pPr>
      <w:jc w:val="center"/>
      <w:rPr>
        <w:sz w:val="32"/>
        <w:szCs w:val="32"/>
        <w:lang w:val="id-ID"/>
      </w:rPr>
    </w:pPr>
    <w:r w:rsidRPr="001414EC">
      <w:rPr>
        <w:sz w:val="32"/>
        <w:szCs w:val="32"/>
      </w:rPr>
      <w:t>RISET, DAN TEKNOLOGI</w:t>
    </w:r>
  </w:p>
  <w:p w14:paraId="4E928C2C" w14:textId="77777777" w:rsidR="00574025" w:rsidRPr="001414EC" w:rsidRDefault="00574025" w:rsidP="00574025">
    <w:pPr>
      <w:jc w:val="center"/>
      <w:rPr>
        <w:b/>
        <w:sz w:val="28"/>
        <w:szCs w:val="28"/>
      </w:rPr>
    </w:pPr>
    <w:r w:rsidRPr="001414EC">
      <w:rPr>
        <w:b/>
        <w:sz w:val="28"/>
        <w:szCs w:val="28"/>
      </w:rPr>
      <w:t>POLITEKNIK NEGERI KETAPANG</w:t>
    </w:r>
  </w:p>
  <w:p w14:paraId="29C1F116" w14:textId="77777777" w:rsidR="00574025" w:rsidRPr="001414EC" w:rsidRDefault="00574025" w:rsidP="00574025">
    <w:pPr>
      <w:widowControl w:val="0"/>
      <w:tabs>
        <w:tab w:val="left" w:pos="9350"/>
      </w:tabs>
      <w:autoSpaceDE w:val="0"/>
      <w:autoSpaceDN w:val="0"/>
      <w:adjustRightInd w:val="0"/>
      <w:ind w:right="7"/>
      <w:jc w:val="center"/>
    </w:pPr>
    <w:proofErr w:type="gramStart"/>
    <w:r w:rsidRPr="001414EC">
      <w:t>Alamat :</w:t>
    </w:r>
    <w:proofErr w:type="gramEnd"/>
    <w:r w:rsidRPr="001414EC">
      <w:t xml:space="preserve"> </w:t>
    </w:r>
    <w:proofErr w:type="spellStart"/>
    <w:r w:rsidRPr="001414EC">
      <w:t>Jalan</w:t>
    </w:r>
    <w:proofErr w:type="spellEnd"/>
    <w:r w:rsidRPr="001414EC">
      <w:t xml:space="preserve"> </w:t>
    </w:r>
    <w:proofErr w:type="spellStart"/>
    <w:r w:rsidRPr="001414EC">
      <w:t>Rangga</w:t>
    </w:r>
    <w:proofErr w:type="spellEnd"/>
    <w:r w:rsidRPr="001414EC">
      <w:t xml:space="preserve"> </w:t>
    </w:r>
    <w:proofErr w:type="spellStart"/>
    <w:r w:rsidRPr="001414EC">
      <w:t>Sentap</w:t>
    </w:r>
    <w:proofErr w:type="spellEnd"/>
    <w:r w:rsidRPr="001414EC">
      <w:t xml:space="preserve"> - </w:t>
    </w:r>
    <w:proofErr w:type="spellStart"/>
    <w:r w:rsidRPr="001414EC">
      <w:t>Dalong</w:t>
    </w:r>
    <w:proofErr w:type="spellEnd"/>
    <w:r w:rsidRPr="001414EC">
      <w:t xml:space="preserve">, </w:t>
    </w:r>
    <w:proofErr w:type="spellStart"/>
    <w:r w:rsidRPr="001414EC">
      <w:t>Kelurahan</w:t>
    </w:r>
    <w:proofErr w:type="spellEnd"/>
    <w:r w:rsidRPr="001414EC">
      <w:t xml:space="preserve"> </w:t>
    </w:r>
    <w:proofErr w:type="spellStart"/>
    <w:r w:rsidRPr="001414EC">
      <w:t>Sukaharja</w:t>
    </w:r>
    <w:proofErr w:type="spellEnd"/>
    <w:r w:rsidRPr="001414EC">
      <w:t xml:space="preserve"> </w:t>
    </w:r>
    <w:proofErr w:type="spellStart"/>
    <w:r w:rsidRPr="001414EC">
      <w:t>Kecamatan</w:t>
    </w:r>
    <w:proofErr w:type="spellEnd"/>
    <w:r w:rsidRPr="001414EC">
      <w:t xml:space="preserve"> Delta Pawan</w:t>
    </w:r>
  </w:p>
  <w:p w14:paraId="104A9D1B" w14:textId="77777777" w:rsidR="00574025" w:rsidRPr="001414EC" w:rsidRDefault="00574025" w:rsidP="00574025">
    <w:pPr>
      <w:widowControl w:val="0"/>
      <w:tabs>
        <w:tab w:val="left" w:pos="9350"/>
      </w:tabs>
      <w:autoSpaceDE w:val="0"/>
      <w:autoSpaceDN w:val="0"/>
      <w:adjustRightInd w:val="0"/>
      <w:ind w:right="7"/>
      <w:jc w:val="center"/>
    </w:pPr>
    <w:proofErr w:type="spellStart"/>
    <w:r w:rsidRPr="001414EC">
      <w:t>Kabupaten</w:t>
    </w:r>
    <w:proofErr w:type="spellEnd"/>
    <w:r w:rsidRPr="001414EC">
      <w:t xml:space="preserve"> </w:t>
    </w:r>
    <w:proofErr w:type="spellStart"/>
    <w:r w:rsidRPr="001414EC">
      <w:t>Ketapang</w:t>
    </w:r>
    <w:proofErr w:type="spellEnd"/>
    <w:r w:rsidRPr="001414EC">
      <w:t xml:space="preserve"> – Kalimantan Barat    Kode </w:t>
    </w:r>
    <w:proofErr w:type="gramStart"/>
    <w:r w:rsidRPr="001414EC">
      <w:t>Pos :</w:t>
    </w:r>
    <w:proofErr w:type="gramEnd"/>
    <w:r w:rsidRPr="001414EC">
      <w:t xml:space="preserve"> 78813</w:t>
    </w:r>
  </w:p>
  <w:p w14:paraId="1979CC8F" w14:textId="7269F970" w:rsidR="00574025" w:rsidRPr="00505046" w:rsidRDefault="00574025" w:rsidP="00574025">
    <w:pPr>
      <w:pStyle w:val="Style"/>
      <w:tabs>
        <w:tab w:val="left" w:pos="9350"/>
      </w:tabs>
      <w:ind w:right="7" w:firstLine="284"/>
      <w:jc w:val="center"/>
      <w:rPr>
        <w:lang w:val="id-ID"/>
      </w:rPr>
    </w:pPr>
    <w:proofErr w:type="spellStart"/>
    <w:r w:rsidRPr="001414EC">
      <w:t>Telepon</w:t>
    </w:r>
    <w:proofErr w:type="spellEnd"/>
    <w:r w:rsidRPr="001414EC">
      <w:t xml:space="preserve"> (0534) 3030686, </w:t>
    </w:r>
    <w:proofErr w:type="spellStart"/>
    <w:proofErr w:type="gramStart"/>
    <w:r w:rsidRPr="001414EC">
      <w:t>laman</w:t>
    </w:r>
    <w:proofErr w:type="spellEnd"/>
    <w:r w:rsidRPr="001414EC">
      <w:t xml:space="preserve"> :</w:t>
    </w:r>
    <w:proofErr w:type="gramEnd"/>
    <w:r w:rsidRPr="001414EC">
      <w:t xml:space="preserve">politap.ac.id, email : </w:t>
    </w:r>
    <w:r>
      <w:t>humas</w:t>
    </w:r>
    <w:r w:rsidRPr="001414EC">
      <w:t>@politap.ac.i</w:t>
    </w:r>
    <w:r w:rsidRPr="00F54D90">
      <w:t>d</w: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BE511" wp14:editId="081FB60A">
              <wp:simplePos x="0" y="0"/>
              <wp:positionH relativeFrom="column">
                <wp:posOffset>-659765</wp:posOffset>
              </wp:positionH>
              <wp:positionV relativeFrom="paragraph">
                <wp:posOffset>224790</wp:posOffset>
              </wp:positionV>
              <wp:extent cx="7015480" cy="0"/>
              <wp:effectExtent l="16510" t="15240" r="16510" b="22860"/>
              <wp:wrapSquare wrapText="bothSides"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01548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4A722F60" id="Lin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95pt,17.7pt" to="50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" strokeweight="2.25pt">
              <w10:wrap type="square"/>
            </v:line>
          </w:pict>
        </mc:Fallback>
      </mc:AlternateContent>
    </w:r>
  </w:p>
  <w:p w14:paraId="70A942D1" w14:textId="77777777" w:rsidR="00574025" w:rsidRDefault="00574025" w:rsidP="00574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034C4"/>
    <w:multiLevelType w:val="hybridMultilevel"/>
    <w:tmpl w:val="96D2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30CF"/>
    <w:multiLevelType w:val="hybridMultilevel"/>
    <w:tmpl w:val="FA205080"/>
    <w:lvl w:ilvl="0" w:tplc="7DACA3CA">
      <w:start w:val="1"/>
      <w:numFmt w:val="decimal"/>
      <w:lvlText w:val="%1."/>
      <w:lvlJc w:val="left"/>
      <w:pPr>
        <w:ind w:left="5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50B501CA"/>
    <w:multiLevelType w:val="hybridMultilevel"/>
    <w:tmpl w:val="96D2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7493F"/>
    <w:multiLevelType w:val="multilevel"/>
    <w:tmpl w:val="6F2A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8C"/>
    <w:rsid w:val="000615CE"/>
    <w:rsid w:val="000E2A93"/>
    <w:rsid w:val="00170C26"/>
    <w:rsid w:val="00234B8C"/>
    <w:rsid w:val="0050340F"/>
    <w:rsid w:val="00574025"/>
    <w:rsid w:val="005C237D"/>
    <w:rsid w:val="005F1397"/>
    <w:rsid w:val="006275FD"/>
    <w:rsid w:val="008347DB"/>
    <w:rsid w:val="009D2315"/>
    <w:rsid w:val="00C349D9"/>
    <w:rsid w:val="00CB1BBB"/>
    <w:rsid w:val="00D67582"/>
    <w:rsid w:val="00FC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0183"/>
  <w15:docId w15:val="{40CDA17C-4E90-446C-BA20-641C6BFC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349D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740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4025"/>
  </w:style>
  <w:style w:type="paragraph" w:styleId="Footer">
    <w:name w:val="footer"/>
    <w:basedOn w:val="Normal"/>
    <w:link w:val="FooterChar"/>
    <w:uiPriority w:val="99"/>
    <w:unhideWhenUsed/>
    <w:rsid w:val="00574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025"/>
  </w:style>
  <w:style w:type="paragraph" w:customStyle="1" w:styleId="Style">
    <w:name w:val="Style"/>
    <w:rsid w:val="00574025"/>
    <w:pPr>
      <w:widowControl w:val="0"/>
      <w:autoSpaceDE w:val="0"/>
      <w:autoSpaceDN w:val="0"/>
      <w:adjustRightInd w:val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HUURUM ACRARA</dc:creator>
  <cp:lastModifiedBy>sarah puji lestari</cp:lastModifiedBy>
  <cp:revision>5</cp:revision>
  <dcterms:created xsi:type="dcterms:W3CDTF">2022-05-27T03:35:00Z</dcterms:created>
  <dcterms:modified xsi:type="dcterms:W3CDTF">2023-07-13T15:26:00Z</dcterms:modified>
</cp:coreProperties>
</file>